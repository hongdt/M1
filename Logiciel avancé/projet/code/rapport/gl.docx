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314" w:rsidRPr="00B56253" w:rsidRDefault="00342314" w:rsidP="00B56253">
      <w:pPr>
        <w:pStyle w:val="Titre2"/>
      </w:pPr>
      <w:bookmarkStart w:id="0" w:name="_Toc69813217"/>
      <w:r w:rsidRPr="00B56253">
        <w:t>Résumé</w:t>
      </w:r>
      <w:bookmarkEnd w:id="0"/>
    </w:p>
    <w:p w:rsidR="00A77358" w:rsidRPr="00B56253" w:rsidRDefault="00342314" w:rsidP="00B56253">
      <w:pPr>
        <w:spacing w:line="360" w:lineRule="auto"/>
        <w:jc w:val="both"/>
        <w:rPr>
          <w:rStyle w:val="lev"/>
          <w:rFonts w:ascii="Times New Roman" w:hAnsi="Times New Roman" w:cs="Times New Roman"/>
          <w:b w:val="0"/>
          <w:bCs w:val="0"/>
          <w:sz w:val="24"/>
          <w:szCs w:val="24"/>
        </w:rPr>
      </w:pPr>
      <w:r w:rsidRPr="00B56253">
        <w:rPr>
          <w:rFonts w:ascii="Times New Roman" w:hAnsi="Times New Roman" w:cs="Times New Roman"/>
          <w:sz w:val="24"/>
          <w:szCs w:val="24"/>
        </w:rPr>
        <w:t xml:space="preserve">Le présent document </w:t>
      </w:r>
      <w:r w:rsidR="00066FD8" w:rsidRPr="00B56253">
        <w:rPr>
          <w:rFonts w:ascii="Times New Roman" w:hAnsi="Times New Roman" w:cs="Times New Roman"/>
          <w:sz w:val="24"/>
          <w:szCs w:val="24"/>
        </w:rPr>
        <w:t>définit un</w:t>
      </w:r>
      <w:r w:rsidR="001F7E06">
        <w:rPr>
          <w:rFonts w:ascii="Times New Roman" w:hAnsi="Times New Roman" w:cs="Times New Roman"/>
          <w:sz w:val="24"/>
          <w:szCs w:val="24"/>
        </w:rPr>
        <w:t>e</w:t>
      </w:r>
      <w:r w:rsidR="00066FD8" w:rsidRPr="00B56253">
        <w:rPr>
          <w:rFonts w:ascii="Times New Roman" w:hAnsi="Times New Roman" w:cs="Times New Roman"/>
          <w:sz w:val="24"/>
          <w:szCs w:val="24"/>
        </w:rPr>
        <w:t xml:space="preserve"> web application pour des annonces</w:t>
      </w:r>
      <w:r w:rsidRPr="00B56253">
        <w:rPr>
          <w:rFonts w:ascii="Times New Roman" w:hAnsi="Times New Roman" w:cs="Times New Roman"/>
          <w:b/>
          <w:bCs/>
          <w:sz w:val="24"/>
          <w:szCs w:val="24"/>
        </w:rPr>
        <w:t xml:space="preserve"> de location de chambre</w:t>
      </w:r>
      <w:r w:rsidR="006530AA" w:rsidRPr="00B56253">
        <w:rPr>
          <w:rFonts w:ascii="Times New Roman" w:hAnsi="Times New Roman" w:cs="Times New Roman"/>
          <w:b/>
          <w:bCs/>
          <w:sz w:val="24"/>
          <w:szCs w:val="24"/>
        </w:rPr>
        <w:t>s</w:t>
      </w:r>
      <w:r w:rsidR="00B56253" w:rsidRPr="00B56253">
        <w:rPr>
          <w:rFonts w:ascii="Times New Roman" w:hAnsi="Times New Roman" w:cs="Times New Roman"/>
          <w:sz w:val="24"/>
          <w:szCs w:val="24"/>
        </w:rPr>
        <w:t xml:space="preserve"> </w:t>
      </w:r>
      <w:r w:rsidR="00A77358" w:rsidRPr="00B56253">
        <w:rPr>
          <w:rFonts w:ascii="Times New Roman" w:hAnsi="Times New Roman" w:cs="Times New Roman"/>
          <w:sz w:val="24"/>
          <w:szCs w:val="24"/>
        </w:rPr>
        <w:t xml:space="preserve">permettant </w:t>
      </w:r>
      <w:r w:rsidR="00066FD8" w:rsidRPr="00B56253">
        <w:rPr>
          <w:rFonts w:ascii="Times New Roman" w:hAnsi="Times New Roman" w:cs="Times New Roman"/>
          <w:sz w:val="24"/>
          <w:szCs w:val="24"/>
        </w:rPr>
        <w:t xml:space="preserve">d'établir une connexion  entre le propriétaire et le client et  en donnant la possibilité aux membres de créer les offres pour que ces dernières </w:t>
      </w:r>
      <w:r w:rsidR="00732E0B">
        <w:rPr>
          <w:rFonts w:ascii="Times New Roman" w:hAnsi="Times New Roman" w:cs="Times New Roman"/>
          <w:sz w:val="24"/>
          <w:szCs w:val="24"/>
        </w:rPr>
        <w:t>soient vues par</w:t>
      </w:r>
      <w:r w:rsidR="00066FD8" w:rsidRPr="00B56253">
        <w:rPr>
          <w:rFonts w:ascii="Times New Roman" w:hAnsi="Times New Roman" w:cs="Times New Roman"/>
          <w:sz w:val="24"/>
          <w:szCs w:val="24"/>
        </w:rPr>
        <w:t xml:space="preserve"> les clients </w:t>
      </w:r>
      <w:r w:rsidR="00732E0B">
        <w:rPr>
          <w:rFonts w:ascii="Times New Roman" w:hAnsi="Times New Roman" w:cs="Times New Roman"/>
          <w:sz w:val="24"/>
          <w:szCs w:val="24"/>
        </w:rPr>
        <w:t>(</w:t>
      </w:r>
      <w:r w:rsidR="00066FD8" w:rsidRPr="00B56253">
        <w:rPr>
          <w:rFonts w:ascii="Times New Roman" w:hAnsi="Times New Roman" w:cs="Times New Roman"/>
          <w:sz w:val="24"/>
          <w:szCs w:val="24"/>
        </w:rPr>
        <w:t>individuels ou sociétés</w:t>
      </w:r>
      <w:r w:rsidR="00732E0B">
        <w:rPr>
          <w:rFonts w:ascii="Times New Roman" w:hAnsi="Times New Roman" w:cs="Times New Roman"/>
          <w:sz w:val="24"/>
          <w:szCs w:val="24"/>
        </w:rPr>
        <w:t>)</w:t>
      </w:r>
      <w:r w:rsidRPr="00B56253">
        <w:rPr>
          <w:rFonts w:ascii="Times New Roman" w:hAnsi="Times New Roman" w:cs="Times New Roman"/>
          <w:sz w:val="24"/>
          <w:szCs w:val="24"/>
        </w:rPr>
        <w:t xml:space="preserve">. </w:t>
      </w:r>
    </w:p>
    <w:p w:rsidR="00F33D55" w:rsidRPr="00B56253" w:rsidRDefault="00B56253" w:rsidP="00F33D55">
      <w:pPr>
        <w:pStyle w:val="NormalWeb"/>
        <w:rPr>
          <w:color w:val="000000"/>
          <w:sz w:val="28"/>
          <w:szCs w:val="28"/>
        </w:rPr>
      </w:pPr>
      <w:r w:rsidRPr="00B56253">
        <w:rPr>
          <w:rStyle w:val="lev"/>
          <w:color w:val="000000"/>
          <w:sz w:val="28"/>
          <w:szCs w:val="28"/>
        </w:rPr>
        <w:t>Introduction</w:t>
      </w:r>
    </w:p>
    <w:p w:rsidR="000A086B" w:rsidRPr="00F748DB" w:rsidRDefault="000A086B" w:rsidP="00F748DB">
      <w:pPr>
        <w:spacing w:line="360" w:lineRule="auto"/>
        <w:jc w:val="both"/>
        <w:rPr>
          <w:rFonts w:ascii="Times New Roman" w:hAnsi="Times New Roman" w:cs="Times New Roman"/>
          <w:sz w:val="24"/>
          <w:szCs w:val="24"/>
        </w:rPr>
      </w:pPr>
      <w:r w:rsidRPr="00B56253">
        <w:rPr>
          <w:rFonts w:ascii="Times New Roman" w:hAnsi="Times New Roman" w:cs="Times New Roman"/>
          <w:sz w:val="24"/>
          <w:szCs w:val="24"/>
        </w:rPr>
        <w:t xml:space="preserve">Ce projet intitulé </w:t>
      </w:r>
      <w:r w:rsidRPr="00B56253">
        <w:rPr>
          <w:rFonts w:ascii="Times New Roman" w:hAnsi="Times New Roman" w:cs="Times New Roman"/>
          <w:color w:val="000000"/>
          <w:sz w:val="24"/>
          <w:szCs w:val="24"/>
        </w:rPr>
        <w:t>«CONCEPTION ET REALISATION D'UN SITE WEB POUR DES ANNONCES DE LOCATION DE CHAMBRES»</w:t>
      </w:r>
      <w:r w:rsidRPr="00B56253">
        <w:rPr>
          <w:rFonts w:ascii="Times New Roman" w:hAnsi="Times New Roman" w:cs="Times New Roman"/>
          <w:sz w:val="24"/>
          <w:szCs w:val="24"/>
        </w:rPr>
        <w:t xml:space="preserve"> consiste à développer une nouvelle application web. Celle-ci permettra de proposer à </w:t>
      </w:r>
      <w:r w:rsidR="00732E0B">
        <w:rPr>
          <w:rFonts w:ascii="Times New Roman" w:hAnsi="Times New Roman" w:cs="Times New Roman"/>
          <w:sz w:val="24"/>
          <w:szCs w:val="24"/>
        </w:rPr>
        <w:t>d</w:t>
      </w:r>
      <w:r w:rsidRPr="00B56253">
        <w:rPr>
          <w:rFonts w:ascii="Times New Roman" w:hAnsi="Times New Roman" w:cs="Times New Roman"/>
          <w:sz w:val="24"/>
          <w:szCs w:val="24"/>
        </w:rPr>
        <w:t>es membres</w:t>
      </w:r>
      <w:r w:rsidR="00A2052C" w:rsidRPr="00B56253">
        <w:rPr>
          <w:rFonts w:ascii="Times New Roman" w:hAnsi="Times New Roman" w:cs="Times New Roman"/>
          <w:sz w:val="24"/>
          <w:szCs w:val="24"/>
        </w:rPr>
        <w:t xml:space="preserve"> </w:t>
      </w:r>
      <w:r w:rsidR="00732E0B">
        <w:rPr>
          <w:rFonts w:ascii="Times New Roman" w:hAnsi="Times New Roman" w:cs="Times New Roman"/>
          <w:sz w:val="24"/>
          <w:szCs w:val="24"/>
        </w:rPr>
        <w:t xml:space="preserve">déjà inscrits </w:t>
      </w:r>
      <w:r w:rsidR="00A2052C" w:rsidRPr="00B56253">
        <w:rPr>
          <w:rFonts w:ascii="Times New Roman" w:hAnsi="Times New Roman" w:cs="Times New Roman"/>
          <w:sz w:val="24"/>
          <w:szCs w:val="24"/>
        </w:rPr>
        <w:t>et aux publics</w:t>
      </w:r>
      <w:r w:rsidR="00732E0B">
        <w:rPr>
          <w:rFonts w:ascii="Times New Roman" w:hAnsi="Times New Roman" w:cs="Times New Roman"/>
          <w:sz w:val="24"/>
          <w:szCs w:val="24"/>
        </w:rPr>
        <w:t xml:space="preserve">, </w:t>
      </w:r>
      <w:r w:rsidRPr="00B56253">
        <w:rPr>
          <w:rFonts w:ascii="Times New Roman" w:hAnsi="Times New Roman" w:cs="Times New Roman"/>
          <w:sz w:val="24"/>
          <w:szCs w:val="24"/>
        </w:rPr>
        <w:t xml:space="preserve">des logements de chambres pas chers, luxueuses,... Elle intègrera aussi la mise à jour régulière d’une base de données </w:t>
      </w:r>
      <w:r w:rsidR="00732E0B">
        <w:rPr>
          <w:rFonts w:ascii="Times New Roman" w:hAnsi="Times New Roman" w:cs="Times New Roman"/>
          <w:sz w:val="24"/>
          <w:szCs w:val="24"/>
        </w:rPr>
        <w:t>pour</w:t>
      </w:r>
      <w:r w:rsidRPr="00B56253">
        <w:rPr>
          <w:rFonts w:ascii="Times New Roman" w:hAnsi="Times New Roman" w:cs="Times New Roman"/>
          <w:sz w:val="24"/>
          <w:szCs w:val="24"/>
        </w:rPr>
        <w:t xml:space="preserve">  facilit</w:t>
      </w:r>
      <w:r w:rsidR="00732E0B">
        <w:rPr>
          <w:rFonts w:ascii="Times New Roman" w:hAnsi="Times New Roman" w:cs="Times New Roman"/>
          <w:sz w:val="24"/>
          <w:szCs w:val="24"/>
        </w:rPr>
        <w:t>er</w:t>
      </w:r>
      <w:r w:rsidRPr="00B56253">
        <w:rPr>
          <w:rFonts w:ascii="Times New Roman" w:hAnsi="Times New Roman" w:cs="Times New Roman"/>
          <w:sz w:val="24"/>
          <w:szCs w:val="24"/>
        </w:rPr>
        <w:t xml:space="preserve"> la communication des offres de location au grand public et aux membres de la dite application.</w:t>
      </w:r>
    </w:p>
    <w:p w:rsidR="000A086B" w:rsidRPr="00F748DB" w:rsidRDefault="000A086B" w:rsidP="00F748DB">
      <w:pPr>
        <w:spacing w:line="360" w:lineRule="auto"/>
        <w:jc w:val="both"/>
        <w:rPr>
          <w:rFonts w:ascii="Times New Roman" w:hAnsi="Times New Roman" w:cs="Times New Roman"/>
          <w:sz w:val="24"/>
          <w:szCs w:val="24"/>
        </w:rPr>
      </w:pPr>
      <w:r w:rsidRPr="00F748DB">
        <w:rPr>
          <w:rFonts w:ascii="Times New Roman" w:hAnsi="Times New Roman" w:cs="Times New Roman"/>
          <w:sz w:val="24"/>
          <w:szCs w:val="24"/>
        </w:rPr>
        <w:t xml:space="preserve">La future application permettra </w:t>
      </w:r>
      <w:r w:rsidR="00A2052C" w:rsidRPr="00F748DB">
        <w:rPr>
          <w:rFonts w:ascii="Times New Roman" w:hAnsi="Times New Roman" w:cs="Times New Roman"/>
          <w:sz w:val="24"/>
          <w:szCs w:val="24"/>
        </w:rPr>
        <w:t xml:space="preserve">aux membres déjà inscrit de créer, modifier ou supprimer  </w:t>
      </w:r>
      <w:r w:rsidR="00A273EE">
        <w:rPr>
          <w:rFonts w:ascii="Times New Roman" w:hAnsi="Times New Roman" w:cs="Times New Roman"/>
          <w:sz w:val="24"/>
          <w:szCs w:val="24"/>
        </w:rPr>
        <w:t>une ou des</w:t>
      </w:r>
      <w:r w:rsidR="00A2052C" w:rsidRPr="00F748DB">
        <w:rPr>
          <w:rFonts w:ascii="Times New Roman" w:hAnsi="Times New Roman" w:cs="Times New Roman"/>
          <w:sz w:val="24"/>
          <w:szCs w:val="24"/>
        </w:rPr>
        <w:t xml:space="preserve"> annonce</w:t>
      </w:r>
      <w:r w:rsidR="00A273EE">
        <w:rPr>
          <w:rFonts w:ascii="Times New Roman" w:hAnsi="Times New Roman" w:cs="Times New Roman"/>
          <w:sz w:val="24"/>
          <w:szCs w:val="24"/>
        </w:rPr>
        <w:t>s</w:t>
      </w:r>
      <w:r w:rsidR="00A2052C" w:rsidRPr="00F748DB">
        <w:rPr>
          <w:rFonts w:ascii="Times New Roman" w:hAnsi="Times New Roman" w:cs="Times New Roman"/>
          <w:sz w:val="24"/>
          <w:szCs w:val="24"/>
        </w:rPr>
        <w:t xml:space="preserve">, de </w:t>
      </w:r>
      <w:r w:rsidRPr="00F748DB">
        <w:rPr>
          <w:rFonts w:ascii="Times New Roman" w:hAnsi="Times New Roman" w:cs="Times New Roman"/>
          <w:sz w:val="24"/>
          <w:szCs w:val="24"/>
        </w:rPr>
        <w:t xml:space="preserve">faciliter les différentes actions, comme par exemple la consultation </w:t>
      </w:r>
      <w:r w:rsidR="00A2052C" w:rsidRPr="00F748DB">
        <w:rPr>
          <w:rFonts w:ascii="Times New Roman" w:hAnsi="Times New Roman" w:cs="Times New Roman"/>
          <w:sz w:val="24"/>
          <w:szCs w:val="24"/>
        </w:rPr>
        <w:t xml:space="preserve">de </w:t>
      </w:r>
      <w:proofErr w:type="gramStart"/>
      <w:r w:rsidR="00A2052C" w:rsidRPr="00F748DB">
        <w:rPr>
          <w:rFonts w:ascii="Times New Roman" w:hAnsi="Times New Roman" w:cs="Times New Roman"/>
          <w:sz w:val="24"/>
          <w:szCs w:val="24"/>
        </w:rPr>
        <w:t>toutes</w:t>
      </w:r>
      <w:proofErr w:type="gramEnd"/>
      <w:r w:rsidR="00A2052C" w:rsidRPr="00F748DB">
        <w:rPr>
          <w:rFonts w:ascii="Times New Roman" w:hAnsi="Times New Roman" w:cs="Times New Roman"/>
          <w:sz w:val="24"/>
          <w:szCs w:val="24"/>
        </w:rPr>
        <w:t xml:space="preserve"> les offres </w:t>
      </w:r>
      <w:r w:rsidRPr="00F748DB">
        <w:rPr>
          <w:rFonts w:ascii="Times New Roman" w:hAnsi="Times New Roman" w:cs="Times New Roman"/>
          <w:sz w:val="24"/>
          <w:szCs w:val="24"/>
        </w:rPr>
        <w:t xml:space="preserve">par un </w:t>
      </w:r>
      <w:r w:rsidR="00A2052C" w:rsidRPr="00F748DB">
        <w:rPr>
          <w:rFonts w:ascii="Times New Roman" w:hAnsi="Times New Roman" w:cs="Times New Roman"/>
          <w:sz w:val="24"/>
          <w:szCs w:val="24"/>
        </w:rPr>
        <w:t>membre ou une personne anonyme</w:t>
      </w:r>
      <w:r w:rsidRPr="00F748DB">
        <w:rPr>
          <w:rFonts w:ascii="Times New Roman" w:hAnsi="Times New Roman" w:cs="Times New Roman"/>
          <w:sz w:val="24"/>
          <w:szCs w:val="24"/>
        </w:rPr>
        <w:t>, depuis chez lui ou encore la mise à jour d’une offre</w:t>
      </w:r>
      <w:r w:rsidR="00A2052C" w:rsidRPr="00F748DB">
        <w:rPr>
          <w:rFonts w:ascii="Times New Roman" w:hAnsi="Times New Roman" w:cs="Times New Roman"/>
          <w:sz w:val="24"/>
          <w:szCs w:val="24"/>
        </w:rPr>
        <w:t xml:space="preserve"> </w:t>
      </w:r>
      <w:r w:rsidRPr="00F748DB">
        <w:rPr>
          <w:rFonts w:ascii="Times New Roman" w:hAnsi="Times New Roman" w:cs="Times New Roman"/>
          <w:sz w:val="24"/>
          <w:szCs w:val="24"/>
        </w:rPr>
        <w:t>à distance.</w:t>
      </w:r>
    </w:p>
    <w:p w:rsidR="0085558C" w:rsidRDefault="007074F9" w:rsidP="00F748DB">
      <w:pPr>
        <w:spacing w:line="360" w:lineRule="auto"/>
        <w:jc w:val="both"/>
        <w:rPr>
          <w:rFonts w:ascii="Times New Roman" w:hAnsi="Times New Roman" w:cs="Times New Roman"/>
          <w:sz w:val="24"/>
          <w:szCs w:val="24"/>
          <w:bdr w:val="none" w:sz="0" w:space="0" w:color="auto" w:frame="1"/>
          <w:lang w:eastAsia="fr-FR"/>
        </w:rPr>
      </w:pPr>
      <w:r w:rsidRPr="00F748DB">
        <w:rPr>
          <w:rFonts w:ascii="Times New Roman" w:hAnsi="Times New Roman" w:cs="Times New Roman"/>
          <w:sz w:val="24"/>
          <w:szCs w:val="24"/>
          <w:bdr w:val="none" w:sz="0" w:space="0" w:color="auto" w:frame="1"/>
          <w:lang w:eastAsia="fr-FR"/>
        </w:rPr>
        <w:t>L’application doit être facilement extensible pour des modifications ultérieures. Pour ce faire</w:t>
      </w:r>
      <w:r w:rsidR="00F748DB">
        <w:rPr>
          <w:rFonts w:ascii="Times New Roman" w:hAnsi="Times New Roman" w:cs="Times New Roman"/>
          <w:sz w:val="24"/>
          <w:szCs w:val="24"/>
          <w:bdr w:val="none" w:sz="0" w:space="0" w:color="auto" w:frame="1"/>
          <w:lang w:eastAsia="fr-FR"/>
        </w:rPr>
        <w:t>, une architecture 3</w:t>
      </w:r>
      <w:r w:rsidRPr="00F748DB">
        <w:rPr>
          <w:rFonts w:ascii="Times New Roman" w:hAnsi="Times New Roman" w:cs="Times New Roman"/>
          <w:sz w:val="24"/>
          <w:szCs w:val="24"/>
          <w:bdr w:val="none" w:sz="0" w:space="0" w:color="auto" w:frame="1"/>
          <w:lang w:eastAsia="fr-FR"/>
        </w:rPr>
        <w:t>-tiers s’avère plus adapt</w:t>
      </w:r>
      <w:r w:rsidR="00A273EE">
        <w:rPr>
          <w:rFonts w:ascii="Times New Roman" w:hAnsi="Times New Roman" w:cs="Times New Roman"/>
          <w:sz w:val="24"/>
          <w:szCs w:val="24"/>
          <w:bdr w:val="none" w:sz="0" w:space="0" w:color="auto" w:frame="1"/>
          <w:lang w:eastAsia="fr-FR"/>
        </w:rPr>
        <w:t>ive</w:t>
      </w:r>
      <w:r w:rsidR="00436003" w:rsidRPr="00F748DB">
        <w:rPr>
          <w:rFonts w:ascii="Times New Roman" w:hAnsi="Times New Roman" w:cs="Times New Roman"/>
          <w:sz w:val="24"/>
          <w:szCs w:val="24"/>
          <w:bdr w:val="none" w:sz="0" w:space="0" w:color="auto" w:frame="1"/>
          <w:lang w:eastAsia="fr-FR"/>
        </w:rPr>
        <w:t>.</w:t>
      </w:r>
    </w:p>
    <w:p w:rsidR="00F748DB" w:rsidRDefault="00F748DB" w:rsidP="00F748DB">
      <w:pPr>
        <w:spacing w:line="360" w:lineRule="auto"/>
        <w:jc w:val="both"/>
        <w:rPr>
          <w:rFonts w:ascii="Times New Roman" w:hAnsi="Times New Roman" w:cs="Times New Roman"/>
          <w:sz w:val="24"/>
          <w:szCs w:val="24"/>
          <w:bdr w:val="none" w:sz="0" w:space="0" w:color="auto" w:frame="1"/>
          <w:lang w:eastAsia="fr-FR"/>
        </w:rPr>
      </w:pPr>
    </w:p>
    <w:p w:rsidR="00F748DB" w:rsidRDefault="00F748DB" w:rsidP="00F748DB">
      <w:pPr>
        <w:spacing w:line="360" w:lineRule="auto"/>
        <w:jc w:val="both"/>
        <w:rPr>
          <w:rFonts w:ascii="Times New Roman" w:hAnsi="Times New Roman" w:cs="Times New Roman"/>
          <w:sz w:val="24"/>
          <w:szCs w:val="24"/>
          <w:lang w:eastAsia="fr-FR"/>
        </w:rPr>
      </w:pPr>
      <w:r>
        <w:rPr>
          <w:noProof/>
          <w:lang w:eastAsia="fr-FR"/>
        </w:rPr>
        <w:drawing>
          <wp:inline distT="0" distB="0" distL="0" distR="0">
            <wp:extent cx="5715000" cy="1905000"/>
            <wp:effectExtent l="0" t="0" r="0" b="0"/>
            <wp:docPr id="17" name="Image 17" descr="Description of Figure 2-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of Figure 2-5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F748DB" w:rsidRPr="00F748DB" w:rsidRDefault="00F748DB" w:rsidP="00F748DB">
      <w:pPr>
        <w:spacing w:line="360" w:lineRule="auto"/>
        <w:jc w:val="both"/>
        <w:rPr>
          <w:rFonts w:ascii="Times New Roman" w:hAnsi="Times New Roman" w:cs="Times New Roman"/>
          <w:sz w:val="24"/>
          <w:szCs w:val="24"/>
          <w:lang w:eastAsia="fr-FR"/>
        </w:rPr>
      </w:pPr>
    </w:p>
    <w:p w:rsidR="007074F9" w:rsidRDefault="007074F9" w:rsidP="00F748DB">
      <w:pPr>
        <w:spacing w:line="360" w:lineRule="auto"/>
        <w:jc w:val="both"/>
        <w:rPr>
          <w:rFonts w:ascii="Times New Roman" w:hAnsi="Times New Roman" w:cs="Times New Roman"/>
          <w:sz w:val="24"/>
          <w:szCs w:val="24"/>
          <w:bdr w:val="none" w:sz="0" w:space="0" w:color="auto" w:frame="1"/>
          <w:lang w:eastAsia="fr-FR"/>
        </w:rPr>
      </w:pPr>
      <w:r w:rsidRPr="00F748DB">
        <w:rPr>
          <w:rFonts w:ascii="Times New Roman" w:hAnsi="Times New Roman" w:cs="Times New Roman"/>
          <w:sz w:val="24"/>
          <w:szCs w:val="24"/>
          <w:bdr w:val="none" w:sz="0" w:space="0" w:color="auto" w:frame="1"/>
          <w:lang w:eastAsia="fr-FR"/>
        </w:rPr>
        <w:t>La réalisation de cette application  s’effectue</w:t>
      </w:r>
      <w:r w:rsidR="00247673" w:rsidRPr="00F748DB">
        <w:rPr>
          <w:rFonts w:ascii="Times New Roman" w:hAnsi="Times New Roman" w:cs="Times New Roman"/>
          <w:sz w:val="24"/>
          <w:szCs w:val="24"/>
          <w:bdr w:val="none" w:sz="0" w:space="0" w:color="auto" w:frame="1"/>
          <w:lang w:eastAsia="fr-FR"/>
        </w:rPr>
        <w:t>ra</w:t>
      </w:r>
      <w:r w:rsidRPr="00F748DB">
        <w:rPr>
          <w:rFonts w:ascii="Times New Roman" w:hAnsi="Times New Roman" w:cs="Times New Roman"/>
          <w:sz w:val="24"/>
          <w:szCs w:val="24"/>
          <w:bdr w:val="none" w:sz="0" w:space="0" w:color="auto" w:frame="1"/>
          <w:lang w:eastAsia="fr-FR"/>
        </w:rPr>
        <w:t xml:space="preserve"> en </w:t>
      </w:r>
      <w:r w:rsidR="00A273EE">
        <w:rPr>
          <w:rFonts w:ascii="Times New Roman" w:hAnsi="Times New Roman" w:cs="Times New Roman"/>
          <w:sz w:val="24"/>
          <w:szCs w:val="24"/>
          <w:bdr w:val="none" w:sz="0" w:space="0" w:color="auto" w:frame="1"/>
          <w:lang w:eastAsia="fr-FR"/>
        </w:rPr>
        <w:t xml:space="preserve">quatre (4) </w:t>
      </w:r>
      <w:r w:rsidRPr="00F748DB">
        <w:rPr>
          <w:rFonts w:ascii="Times New Roman" w:hAnsi="Times New Roman" w:cs="Times New Roman"/>
          <w:sz w:val="24"/>
          <w:szCs w:val="24"/>
          <w:bdr w:val="none" w:sz="0" w:space="0" w:color="auto" w:frame="1"/>
          <w:lang w:eastAsia="fr-FR"/>
        </w:rPr>
        <w:t xml:space="preserve"> phases :</w:t>
      </w:r>
    </w:p>
    <w:p w:rsidR="00A273EE" w:rsidRPr="00A273EE" w:rsidRDefault="00A273EE" w:rsidP="00A273EE">
      <w:pPr>
        <w:pStyle w:val="Paragraphedeliste"/>
        <w:numPr>
          <w:ilvl w:val="0"/>
          <w:numId w:val="2"/>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lastRenderedPageBreak/>
        <w:t xml:space="preserve">Analyse des besoins fonctionnels et non fonctionnels </w:t>
      </w:r>
    </w:p>
    <w:p w:rsidR="007074F9" w:rsidRPr="00F748DB" w:rsidRDefault="007074F9" w:rsidP="00F748DB">
      <w:pPr>
        <w:pStyle w:val="Paragraphedeliste"/>
        <w:numPr>
          <w:ilvl w:val="0"/>
          <w:numId w:val="2"/>
        </w:numPr>
        <w:spacing w:line="360" w:lineRule="auto"/>
        <w:jc w:val="both"/>
        <w:rPr>
          <w:rFonts w:ascii="Times New Roman" w:hAnsi="Times New Roman" w:cs="Times New Roman"/>
          <w:sz w:val="24"/>
          <w:szCs w:val="24"/>
          <w:lang w:eastAsia="fr-FR"/>
        </w:rPr>
      </w:pPr>
      <w:r w:rsidRPr="00F748DB">
        <w:rPr>
          <w:rFonts w:ascii="Times New Roman" w:hAnsi="Times New Roman" w:cs="Times New Roman"/>
          <w:sz w:val="24"/>
          <w:szCs w:val="24"/>
          <w:bdr w:val="none" w:sz="0" w:space="0" w:color="auto" w:frame="1"/>
          <w:lang w:eastAsia="fr-FR"/>
        </w:rPr>
        <w:t>Phase de conception et de modélisation en utilisant UML.</w:t>
      </w:r>
    </w:p>
    <w:p w:rsidR="007074F9" w:rsidRPr="00F748DB" w:rsidRDefault="00A273EE" w:rsidP="00F748DB">
      <w:pPr>
        <w:pStyle w:val="Paragraphedeliste"/>
        <w:numPr>
          <w:ilvl w:val="0"/>
          <w:numId w:val="2"/>
        </w:num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bdr w:val="none" w:sz="0" w:space="0" w:color="auto" w:frame="1"/>
          <w:lang w:eastAsia="fr-FR"/>
        </w:rPr>
        <w:t>Phase d</w:t>
      </w:r>
      <w:r w:rsidR="007074F9" w:rsidRPr="00F748DB">
        <w:rPr>
          <w:rFonts w:ascii="Times New Roman" w:hAnsi="Times New Roman" w:cs="Times New Roman"/>
          <w:sz w:val="24"/>
          <w:szCs w:val="24"/>
          <w:bdr w:val="none" w:sz="0" w:space="0" w:color="auto" w:frame="1"/>
          <w:lang w:eastAsia="fr-FR"/>
        </w:rPr>
        <w:t>’élaboration de la base de données sous SQL Server.</w:t>
      </w:r>
    </w:p>
    <w:p w:rsidR="00F33D55" w:rsidRPr="0085558C" w:rsidRDefault="007074F9" w:rsidP="00F33D55">
      <w:pPr>
        <w:pStyle w:val="Paragraphedeliste"/>
        <w:numPr>
          <w:ilvl w:val="0"/>
          <w:numId w:val="2"/>
        </w:numPr>
        <w:spacing w:line="360" w:lineRule="auto"/>
        <w:jc w:val="both"/>
        <w:rPr>
          <w:rFonts w:ascii="Times New Roman" w:hAnsi="Times New Roman" w:cs="Times New Roman"/>
          <w:sz w:val="24"/>
          <w:szCs w:val="24"/>
          <w:lang w:eastAsia="fr-FR"/>
        </w:rPr>
      </w:pPr>
      <w:r w:rsidRPr="00F748DB">
        <w:rPr>
          <w:rFonts w:ascii="Times New Roman" w:hAnsi="Times New Roman" w:cs="Times New Roman"/>
          <w:sz w:val="24"/>
          <w:szCs w:val="24"/>
          <w:bdr w:val="none" w:sz="0" w:space="0" w:color="auto" w:frame="1"/>
          <w:lang w:eastAsia="fr-FR"/>
        </w:rPr>
        <w:t>Phase de développement avec les outils de  l’environnement J2EE. </w:t>
      </w:r>
    </w:p>
    <w:p w:rsidR="0085558C" w:rsidRPr="0085558C" w:rsidRDefault="0085558C" w:rsidP="0085558C">
      <w:pPr>
        <w:pStyle w:val="Paragraphedeliste"/>
        <w:spacing w:line="360" w:lineRule="auto"/>
        <w:ind w:left="780"/>
        <w:jc w:val="both"/>
        <w:rPr>
          <w:rFonts w:ascii="Times New Roman" w:hAnsi="Times New Roman" w:cs="Times New Roman"/>
          <w:sz w:val="24"/>
          <w:szCs w:val="24"/>
          <w:lang w:eastAsia="fr-FR"/>
        </w:rPr>
      </w:pPr>
    </w:p>
    <w:p w:rsidR="0085558C" w:rsidRPr="00F748DB" w:rsidRDefault="0085558C" w:rsidP="0085558C">
      <w:pPr>
        <w:pStyle w:val="NormalWeb"/>
        <w:rPr>
          <w:color w:val="000000"/>
          <w:sz w:val="28"/>
          <w:szCs w:val="28"/>
        </w:rPr>
      </w:pPr>
      <w:r w:rsidRPr="00F748DB">
        <w:rPr>
          <w:rStyle w:val="lev"/>
          <w:color w:val="000000"/>
          <w:sz w:val="28"/>
          <w:szCs w:val="28"/>
        </w:rPr>
        <w:t>Problématique</w:t>
      </w:r>
    </w:p>
    <w:p w:rsidR="0085558C" w:rsidRPr="00F748DB" w:rsidRDefault="0085558C" w:rsidP="0085558C">
      <w:pPr>
        <w:pStyle w:val="NormalWeb"/>
        <w:spacing w:line="360" w:lineRule="auto"/>
        <w:jc w:val="both"/>
        <w:rPr>
          <w:color w:val="000000"/>
        </w:rPr>
      </w:pPr>
      <w:r w:rsidRPr="00F748DB">
        <w:rPr>
          <w:color w:val="000000"/>
        </w:rPr>
        <w:t>· Comment arriver à faire une réservation d’une chambre quand on est distant ?</w:t>
      </w:r>
    </w:p>
    <w:p w:rsidR="0085558C" w:rsidRPr="00F748DB" w:rsidRDefault="0085558C" w:rsidP="0085558C">
      <w:pPr>
        <w:pStyle w:val="NormalWeb"/>
        <w:spacing w:line="360" w:lineRule="auto"/>
        <w:jc w:val="both"/>
        <w:rPr>
          <w:color w:val="000000"/>
        </w:rPr>
      </w:pPr>
      <w:r w:rsidRPr="00F748DB">
        <w:rPr>
          <w:color w:val="000000"/>
        </w:rPr>
        <w:t>· Les propriétaires pourraient-ils mettre à la portée du public toutes les informations sans contraintes de la distance et du temps ?</w:t>
      </w:r>
    </w:p>
    <w:p w:rsidR="0085558C" w:rsidRDefault="0085558C" w:rsidP="0085558C">
      <w:pPr>
        <w:pStyle w:val="NormalWeb"/>
        <w:spacing w:line="360" w:lineRule="auto"/>
        <w:jc w:val="both"/>
        <w:rPr>
          <w:color w:val="000000"/>
        </w:rPr>
      </w:pPr>
      <w:r w:rsidRPr="00F748DB">
        <w:rPr>
          <w:color w:val="000000"/>
        </w:rPr>
        <w:t xml:space="preserve">· La conception de ce site web permettra-t-elle une diminution des coûts de sensibilisation ? </w:t>
      </w:r>
    </w:p>
    <w:p w:rsidR="005D0B5E" w:rsidRDefault="0085558C" w:rsidP="005D0B5E">
      <w:pPr>
        <w:pStyle w:val="NormalWeb"/>
        <w:spacing w:line="360" w:lineRule="auto"/>
        <w:jc w:val="both"/>
        <w:rPr>
          <w:color w:val="000000"/>
        </w:rPr>
      </w:pPr>
      <w:r w:rsidRPr="00F748DB">
        <w:rPr>
          <w:color w:val="000000"/>
        </w:rPr>
        <w:t>Les réponses à ces questions feront l’objet de notre travail.</w:t>
      </w:r>
    </w:p>
    <w:p w:rsidR="0020241B" w:rsidRPr="005D0B5E" w:rsidRDefault="0020241B" w:rsidP="005D0B5E">
      <w:pPr>
        <w:pStyle w:val="NormalWeb"/>
        <w:spacing w:line="360" w:lineRule="auto"/>
        <w:jc w:val="both"/>
        <w:rPr>
          <w:color w:val="000000"/>
        </w:rPr>
      </w:pPr>
    </w:p>
    <w:p w:rsidR="0085558C" w:rsidRPr="0085558C" w:rsidRDefault="0085558C" w:rsidP="0085558C">
      <w:pPr>
        <w:rPr>
          <w:rFonts w:ascii="Times New Roman" w:hAnsi="Times New Roman" w:cs="Times New Roman"/>
          <w:b/>
          <w:sz w:val="28"/>
          <w:szCs w:val="28"/>
        </w:rPr>
      </w:pPr>
      <w:r w:rsidRPr="0085558C">
        <w:rPr>
          <w:rFonts w:ascii="Times New Roman" w:hAnsi="Times New Roman" w:cs="Times New Roman"/>
          <w:b/>
          <w:sz w:val="28"/>
          <w:szCs w:val="28"/>
        </w:rPr>
        <w:t>Présentation générale</w:t>
      </w:r>
    </w:p>
    <w:p w:rsidR="0085558C" w:rsidRDefault="0085558C" w:rsidP="0085558C">
      <w:pPr>
        <w:jc w:val="both"/>
        <w:rPr>
          <w:rFonts w:ascii="Verdana" w:hAnsi="Verdana"/>
          <w:sz w:val="20"/>
          <w:szCs w:val="20"/>
        </w:rPr>
      </w:pPr>
      <w:r>
        <w:rPr>
          <w:rFonts w:ascii="Verdana" w:hAnsi="Verdana"/>
          <w:sz w:val="20"/>
          <w:szCs w:val="20"/>
        </w:rPr>
        <w:t xml:space="preserve">   L’objectif de ce document est de décrire toutes les spécifications liées à l’application « </w:t>
      </w:r>
      <w:r w:rsidRPr="00B56253">
        <w:rPr>
          <w:rFonts w:ascii="Times New Roman" w:hAnsi="Times New Roman" w:cs="Times New Roman"/>
          <w:color w:val="000000"/>
          <w:sz w:val="24"/>
          <w:szCs w:val="24"/>
        </w:rPr>
        <w:t>ANNONCES DE LOCATION DE CHAMBRES</w:t>
      </w:r>
      <w:r>
        <w:rPr>
          <w:rFonts w:ascii="Times New Roman" w:hAnsi="Times New Roman" w:cs="Times New Roman"/>
          <w:color w:val="000000"/>
          <w:sz w:val="24"/>
          <w:szCs w:val="24"/>
        </w:rPr>
        <w:t> »</w:t>
      </w:r>
      <w:r>
        <w:rPr>
          <w:rFonts w:ascii="Verdana" w:hAnsi="Verdana"/>
          <w:sz w:val="20"/>
          <w:szCs w:val="20"/>
        </w:rPr>
        <w:t xml:space="preserve">, se découpera en 7 principales parties. </w:t>
      </w:r>
    </w:p>
    <w:p w:rsidR="0085558C" w:rsidRDefault="0085558C" w:rsidP="0085558C">
      <w:pPr>
        <w:ind w:firstLine="360"/>
        <w:jc w:val="both"/>
        <w:rPr>
          <w:rFonts w:ascii="Verdana" w:hAnsi="Verdana"/>
          <w:sz w:val="20"/>
          <w:szCs w:val="20"/>
        </w:rPr>
      </w:pPr>
    </w:p>
    <w:p w:rsidR="0085558C" w:rsidRDefault="0085558C" w:rsidP="0085558C">
      <w:pPr>
        <w:jc w:val="both"/>
        <w:rPr>
          <w:rFonts w:ascii="Verdana" w:hAnsi="Verdana"/>
          <w:sz w:val="20"/>
          <w:szCs w:val="20"/>
        </w:rPr>
      </w:pPr>
      <w:r>
        <w:rPr>
          <w:rFonts w:ascii="Verdana" w:hAnsi="Verdana"/>
          <w:sz w:val="20"/>
          <w:szCs w:val="20"/>
        </w:rPr>
        <w:t xml:space="preserve">    Dans un premier temps, nous aborderons une description générale du futur système tout en  spécifiant les fonctionnalités désirées ainsi que les utilisateurs attendus. Puis nous détaillerons les besoins fonctionnels de l’application. C’est-à-dire les cas d’utilisation que le système sera amené à gérer. </w:t>
      </w:r>
    </w:p>
    <w:p w:rsidR="0085558C" w:rsidRDefault="0085558C" w:rsidP="0085558C">
      <w:pPr>
        <w:ind w:firstLine="360"/>
        <w:jc w:val="both"/>
        <w:rPr>
          <w:rFonts w:ascii="Verdana" w:hAnsi="Verdana"/>
          <w:sz w:val="20"/>
          <w:szCs w:val="20"/>
        </w:rPr>
      </w:pPr>
    </w:p>
    <w:p w:rsidR="00B22E4C" w:rsidRDefault="0085558C" w:rsidP="0085558C">
      <w:pPr>
        <w:jc w:val="both"/>
        <w:rPr>
          <w:rFonts w:ascii="Verdana" w:hAnsi="Verdana"/>
          <w:sz w:val="20"/>
          <w:szCs w:val="20"/>
        </w:rPr>
      </w:pPr>
      <w:r>
        <w:rPr>
          <w:rFonts w:ascii="Verdana" w:hAnsi="Verdana"/>
          <w:sz w:val="20"/>
          <w:szCs w:val="20"/>
        </w:rPr>
        <w:t xml:space="preserve">    Ensuite, grâce à une nouvelle partie, nous spécifierons la structure des données de cette application. Nous décrirons également les interfaces externes souhaités. Et finalement nous étudierons les besoins de performances voulus avant de terminer par les contraintes de développement.</w:t>
      </w:r>
    </w:p>
    <w:p w:rsidR="0085558C" w:rsidRPr="005D0B5E" w:rsidRDefault="0085558C" w:rsidP="005D0B5E">
      <w:pPr>
        <w:rPr>
          <w:rFonts w:ascii="Times New Roman" w:hAnsi="Times New Roman" w:cs="Times New Roman"/>
          <w:b/>
          <w:sz w:val="28"/>
          <w:szCs w:val="28"/>
        </w:rPr>
      </w:pPr>
    </w:p>
    <w:p w:rsidR="005D0B5E" w:rsidRPr="005D0B5E" w:rsidRDefault="005D0B5E" w:rsidP="005D0B5E">
      <w:pPr>
        <w:rPr>
          <w:rFonts w:ascii="Times New Roman" w:hAnsi="Times New Roman" w:cs="Times New Roman"/>
          <w:b/>
          <w:sz w:val="28"/>
          <w:szCs w:val="28"/>
        </w:rPr>
      </w:pPr>
      <w:r w:rsidRPr="005D0B5E">
        <w:rPr>
          <w:rFonts w:ascii="Times New Roman" w:hAnsi="Times New Roman" w:cs="Times New Roman"/>
          <w:b/>
          <w:sz w:val="28"/>
          <w:szCs w:val="28"/>
        </w:rPr>
        <w:t>Description générale</w:t>
      </w:r>
    </w:p>
    <w:p w:rsidR="005D0B5E" w:rsidRDefault="005D0B5E" w:rsidP="005D0B5E">
      <w:pPr>
        <w:ind w:left="360"/>
        <w:jc w:val="both"/>
        <w:rPr>
          <w:rFonts w:ascii="Verdana" w:hAnsi="Verdana"/>
          <w:b/>
          <w:color w:val="800000"/>
          <w:sz w:val="20"/>
          <w:szCs w:val="20"/>
        </w:rPr>
      </w:pPr>
    </w:p>
    <w:p w:rsidR="005D0B5E" w:rsidRPr="0020241B" w:rsidRDefault="005D0B5E" w:rsidP="0020241B">
      <w:pPr>
        <w:pStyle w:val="Titre2"/>
        <w:tabs>
          <w:tab w:val="left" w:pos="0"/>
        </w:tabs>
        <w:suppressAutoHyphens/>
      </w:pPr>
      <w:bookmarkStart w:id="1" w:name="_Toc200733620"/>
      <w:bookmarkStart w:id="2" w:name="_Toc200211770"/>
      <w:bookmarkStart w:id="3" w:name="_Toc200166759"/>
      <w:r w:rsidRPr="005D0B5E">
        <w:lastRenderedPageBreak/>
        <w:t>Environnement ou contexte du système</w:t>
      </w:r>
      <w:bookmarkEnd w:id="1"/>
      <w:bookmarkEnd w:id="2"/>
      <w:bookmarkEnd w:id="3"/>
    </w:p>
    <w:p w:rsidR="0020241B" w:rsidRDefault="0020241B" w:rsidP="005D0B5E">
      <w:pPr>
        <w:jc w:val="both"/>
        <w:rPr>
          <w:rFonts w:ascii="Verdana" w:hAnsi="Verdana"/>
          <w:sz w:val="20"/>
          <w:szCs w:val="20"/>
          <w:u w:val="single"/>
        </w:rPr>
      </w:pPr>
    </w:p>
    <w:p w:rsidR="005D0B5E" w:rsidRDefault="005D0B5E" w:rsidP="005D0B5E">
      <w:pPr>
        <w:jc w:val="both"/>
        <w:rPr>
          <w:rFonts w:ascii="Verdana" w:hAnsi="Verdana"/>
          <w:sz w:val="20"/>
          <w:szCs w:val="20"/>
        </w:rPr>
      </w:pPr>
      <w:r>
        <w:rPr>
          <w:rFonts w:ascii="Verdana" w:hAnsi="Verdana"/>
          <w:sz w:val="20"/>
          <w:szCs w:val="20"/>
        </w:rPr>
        <w:t>L’app</w:t>
      </w:r>
      <w:r w:rsidR="0020241B">
        <w:rPr>
          <w:rFonts w:ascii="Verdana" w:hAnsi="Verdana"/>
          <w:sz w:val="20"/>
          <w:szCs w:val="20"/>
        </w:rPr>
        <w:t>lication ‘</w:t>
      </w:r>
      <w:r w:rsidR="0020241B" w:rsidRPr="00B56253">
        <w:rPr>
          <w:rFonts w:ascii="Times New Roman" w:hAnsi="Times New Roman" w:cs="Times New Roman"/>
          <w:color w:val="000000"/>
          <w:sz w:val="24"/>
          <w:szCs w:val="24"/>
        </w:rPr>
        <w:t>ANNONCES DE LOCATION DE CHAMBRES</w:t>
      </w:r>
      <w:r w:rsidR="0020241B">
        <w:rPr>
          <w:rFonts w:ascii="Times New Roman" w:hAnsi="Times New Roman" w:cs="Times New Roman"/>
          <w:color w:val="000000"/>
          <w:sz w:val="24"/>
          <w:szCs w:val="24"/>
        </w:rPr>
        <w:t> </w:t>
      </w:r>
      <w:r>
        <w:rPr>
          <w:rFonts w:ascii="Verdana" w:hAnsi="Verdana"/>
          <w:sz w:val="20"/>
          <w:szCs w:val="20"/>
        </w:rPr>
        <w:t xml:space="preserve">’ </w:t>
      </w:r>
      <w:r w:rsidR="0020241B">
        <w:rPr>
          <w:rFonts w:ascii="Times New Roman" w:hAnsi="Times New Roman" w:cs="Times New Roman"/>
          <w:sz w:val="24"/>
          <w:szCs w:val="24"/>
        </w:rPr>
        <w:t>permet</w:t>
      </w:r>
      <w:r w:rsidR="0020241B" w:rsidRPr="00B56253">
        <w:rPr>
          <w:rFonts w:ascii="Times New Roman" w:hAnsi="Times New Roman" w:cs="Times New Roman"/>
          <w:sz w:val="24"/>
          <w:szCs w:val="24"/>
        </w:rPr>
        <w:t xml:space="preserve"> de proposer à </w:t>
      </w:r>
      <w:r w:rsidR="0020241B">
        <w:rPr>
          <w:rFonts w:ascii="Times New Roman" w:hAnsi="Times New Roman" w:cs="Times New Roman"/>
          <w:sz w:val="24"/>
          <w:szCs w:val="24"/>
        </w:rPr>
        <w:t>d</w:t>
      </w:r>
      <w:r w:rsidR="0020241B" w:rsidRPr="00B56253">
        <w:rPr>
          <w:rFonts w:ascii="Times New Roman" w:hAnsi="Times New Roman" w:cs="Times New Roman"/>
          <w:sz w:val="24"/>
          <w:szCs w:val="24"/>
        </w:rPr>
        <w:t xml:space="preserve">es membres </w:t>
      </w:r>
      <w:r w:rsidR="0020241B">
        <w:rPr>
          <w:rFonts w:ascii="Times New Roman" w:hAnsi="Times New Roman" w:cs="Times New Roman"/>
          <w:sz w:val="24"/>
          <w:szCs w:val="24"/>
        </w:rPr>
        <w:t xml:space="preserve">déjà inscrits </w:t>
      </w:r>
      <w:r w:rsidR="0020241B" w:rsidRPr="00B56253">
        <w:rPr>
          <w:rFonts w:ascii="Times New Roman" w:hAnsi="Times New Roman" w:cs="Times New Roman"/>
          <w:sz w:val="24"/>
          <w:szCs w:val="24"/>
        </w:rPr>
        <w:t>et aux publics</w:t>
      </w:r>
      <w:r w:rsidR="0020241B">
        <w:rPr>
          <w:rFonts w:ascii="Times New Roman" w:hAnsi="Times New Roman" w:cs="Times New Roman"/>
          <w:sz w:val="24"/>
          <w:szCs w:val="24"/>
        </w:rPr>
        <w:t xml:space="preserve">, </w:t>
      </w:r>
      <w:r w:rsidR="0020241B" w:rsidRPr="00B56253">
        <w:rPr>
          <w:rFonts w:ascii="Times New Roman" w:hAnsi="Times New Roman" w:cs="Times New Roman"/>
          <w:sz w:val="24"/>
          <w:szCs w:val="24"/>
        </w:rPr>
        <w:t>des logements de chambres pas chers, luxueuses,...</w:t>
      </w:r>
    </w:p>
    <w:p w:rsidR="005D0B5E" w:rsidRDefault="005D0B5E" w:rsidP="005D0B5E">
      <w:pPr>
        <w:jc w:val="both"/>
        <w:rPr>
          <w:rFonts w:ascii="Verdana" w:hAnsi="Verdana"/>
          <w:sz w:val="20"/>
          <w:szCs w:val="20"/>
        </w:rPr>
      </w:pPr>
    </w:p>
    <w:p w:rsidR="005D0B5E" w:rsidRDefault="005D0B5E" w:rsidP="005D0B5E">
      <w:pPr>
        <w:jc w:val="both"/>
        <w:rPr>
          <w:rFonts w:ascii="Verdana" w:hAnsi="Verdana"/>
          <w:sz w:val="20"/>
          <w:szCs w:val="20"/>
        </w:rPr>
      </w:pPr>
      <w:r>
        <w:rPr>
          <w:rFonts w:ascii="Verdana" w:hAnsi="Verdana"/>
          <w:sz w:val="20"/>
          <w:szCs w:val="20"/>
        </w:rPr>
        <w:t xml:space="preserve">    Les utilisateurs de l’application se décomposent en </w:t>
      </w:r>
      <w:r w:rsidR="0020241B">
        <w:rPr>
          <w:rFonts w:ascii="Verdana" w:hAnsi="Verdana"/>
          <w:sz w:val="20"/>
          <w:szCs w:val="20"/>
        </w:rPr>
        <w:t>deux</w:t>
      </w:r>
      <w:r>
        <w:rPr>
          <w:rFonts w:ascii="Verdana" w:hAnsi="Verdana"/>
          <w:sz w:val="20"/>
          <w:szCs w:val="20"/>
        </w:rPr>
        <w:t xml:space="preserve"> groupes </w:t>
      </w:r>
      <w:r w:rsidR="0020241B">
        <w:rPr>
          <w:rFonts w:ascii="Verdana" w:hAnsi="Verdana"/>
          <w:sz w:val="20"/>
          <w:szCs w:val="20"/>
        </w:rPr>
        <w:t xml:space="preserve">(utilisateurs anonymes et membres) </w:t>
      </w:r>
      <w:r>
        <w:rPr>
          <w:rFonts w:ascii="Verdana" w:hAnsi="Verdana"/>
          <w:sz w:val="20"/>
          <w:szCs w:val="20"/>
        </w:rPr>
        <w:t>p</w:t>
      </w:r>
      <w:r w:rsidR="0020241B">
        <w:rPr>
          <w:rFonts w:ascii="Verdana" w:hAnsi="Verdana"/>
          <w:sz w:val="20"/>
          <w:szCs w:val="20"/>
        </w:rPr>
        <w:t xml:space="preserve">ossédant des droits différents. </w:t>
      </w:r>
      <w:r>
        <w:rPr>
          <w:rFonts w:ascii="Verdana" w:hAnsi="Verdana"/>
          <w:sz w:val="20"/>
          <w:szCs w:val="20"/>
        </w:rPr>
        <w:t xml:space="preserve">Les droits des groupes correspondent à la possibilité de faire ou non une ou plusieurs actions comme par exemple la possibilité de </w:t>
      </w:r>
      <w:r w:rsidR="0020241B">
        <w:rPr>
          <w:rFonts w:ascii="Verdana" w:hAnsi="Verdana"/>
          <w:sz w:val="20"/>
          <w:szCs w:val="20"/>
        </w:rPr>
        <w:t>modifier</w:t>
      </w:r>
      <w:r>
        <w:rPr>
          <w:rFonts w:ascii="Verdana" w:hAnsi="Verdana"/>
          <w:sz w:val="20"/>
          <w:szCs w:val="20"/>
        </w:rPr>
        <w:t xml:space="preserve"> </w:t>
      </w:r>
      <w:r w:rsidR="00E12224">
        <w:rPr>
          <w:rFonts w:ascii="Verdana" w:hAnsi="Verdana"/>
          <w:sz w:val="20"/>
          <w:szCs w:val="20"/>
        </w:rPr>
        <w:t>son</w:t>
      </w:r>
      <w:r>
        <w:rPr>
          <w:rFonts w:ascii="Verdana" w:hAnsi="Verdana"/>
          <w:sz w:val="20"/>
          <w:szCs w:val="20"/>
        </w:rPr>
        <w:t xml:space="preserve"> offre par un </w:t>
      </w:r>
      <w:r w:rsidR="0020241B">
        <w:rPr>
          <w:rFonts w:ascii="Verdana" w:hAnsi="Verdana"/>
          <w:sz w:val="20"/>
          <w:szCs w:val="20"/>
        </w:rPr>
        <w:t xml:space="preserve">membre qui est déjà inscrit. </w:t>
      </w:r>
      <w:r>
        <w:rPr>
          <w:rFonts w:ascii="Verdana" w:hAnsi="Verdana"/>
          <w:sz w:val="20"/>
          <w:szCs w:val="20"/>
        </w:rPr>
        <w:t xml:space="preserve"> Chaque utilisateur est caractérisé par : numéro, nom, prénom, adresse complète (numéro dans la rue, nom de la rue, code postal et ville), un numéro téléphone et un email.</w:t>
      </w:r>
    </w:p>
    <w:p w:rsidR="005D0B5E" w:rsidRDefault="005D0B5E" w:rsidP="005D0B5E">
      <w:pPr>
        <w:jc w:val="both"/>
        <w:rPr>
          <w:rFonts w:ascii="Verdana" w:hAnsi="Verdana"/>
          <w:sz w:val="20"/>
          <w:szCs w:val="20"/>
        </w:rPr>
      </w:pPr>
    </w:p>
    <w:p w:rsidR="005D0B5E" w:rsidRDefault="005D0B5E" w:rsidP="005D0B5E">
      <w:pPr>
        <w:jc w:val="both"/>
        <w:rPr>
          <w:rFonts w:ascii="Verdana" w:hAnsi="Verdana"/>
          <w:sz w:val="20"/>
          <w:szCs w:val="20"/>
        </w:rPr>
      </w:pPr>
      <w:r>
        <w:rPr>
          <w:rFonts w:ascii="Verdana" w:hAnsi="Verdana"/>
          <w:sz w:val="20"/>
          <w:szCs w:val="20"/>
        </w:rPr>
        <w:t xml:space="preserve">    L’application recense les </w:t>
      </w:r>
      <w:r w:rsidR="003D0DBC">
        <w:rPr>
          <w:rFonts w:ascii="Verdana" w:hAnsi="Verdana"/>
          <w:sz w:val="20"/>
          <w:szCs w:val="20"/>
        </w:rPr>
        <w:t>chambres</w:t>
      </w:r>
      <w:r>
        <w:rPr>
          <w:rFonts w:ascii="Verdana" w:hAnsi="Verdana"/>
          <w:sz w:val="20"/>
          <w:szCs w:val="20"/>
        </w:rPr>
        <w:t xml:space="preserve"> qu’elle propose </w:t>
      </w:r>
      <w:r w:rsidR="003D0DBC">
        <w:rPr>
          <w:rFonts w:ascii="Verdana" w:hAnsi="Verdana"/>
          <w:sz w:val="20"/>
          <w:szCs w:val="20"/>
        </w:rPr>
        <w:t xml:space="preserve">annoncer </w:t>
      </w:r>
      <w:r>
        <w:rPr>
          <w:rFonts w:ascii="Verdana" w:hAnsi="Verdana"/>
          <w:sz w:val="20"/>
          <w:szCs w:val="20"/>
        </w:rPr>
        <w:t xml:space="preserve">ou </w:t>
      </w:r>
      <w:r w:rsidR="003D0DBC">
        <w:rPr>
          <w:rFonts w:ascii="Verdana" w:hAnsi="Verdana"/>
          <w:sz w:val="20"/>
          <w:szCs w:val="20"/>
        </w:rPr>
        <w:t xml:space="preserve">faire louer. </w:t>
      </w:r>
      <w:r>
        <w:rPr>
          <w:rFonts w:ascii="Verdana" w:hAnsi="Verdana"/>
          <w:sz w:val="20"/>
          <w:szCs w:val="20"/>
        </w:rPr>
        <w:t xml:space="preserve">Les </w:t>
      </w:r>
      <w:r w:rsidR="003D0DBC">
        <w:rPr>
          <w:rFonts w:ascii="Verdana" w:hAnsi="Verdana"/>
          <w:sz w:val="20"/>
          <w:szCs w:val="20"/>
        </w:rPr>
        <w:t>chambres</w:t>
      </w:r>
      <w:r>
        <w:rPr>
          <w:rFonts w:ascii="Verdana" w:hAnsi="Verdana"/>
          <w:sz w:val="20"/>
          <w:szCs w:val="20"/>
        </w:rPr>
        <w:t xml:space="preserve"> sont caractérisé</w:t>
      </w:r>
      <w:r w:rsidR="003D0DBC">
        <w:rPr>
          <w:rFonts w:ascii="Verdana" w:hAnsi="Verdana"/>
          <w:sz w:val="20"/>
          <w:szCs w:val="20"/>
        </w:rPr>
        <w:t>e</w:t>
      </w:r>
      <w:r>
        <w:rPr>
          <w:rFonts w:ascii="Verdana" w:hAnsi="Verdana"/>
          <w:sz w:val="20"/>
          <w:szCs w:val="20"/>
        </w:rPr>
        <w:t>s par : un numéro, une description (superficie, emplacement, …) et une adresse complète (numéro dans la rue, nom de la rue, code postal et ville).</w:t>
      </w:r>
    </w:p>
    <w:p w:rsidR="005D0B5E" w:rsidRDefault="005D0B5E" w:rsidP="005D0B5E">
      <w:pPr>
        <w:jc w:val="both"/>
        <w:rPr>
          <w:rFonts w:ascii="Verdana" w:hAnsi="Verdana"/>
          <w:sz w:val="20"/>
          <w:szCs w:val="20"/>
        </w:rPr>
      </w:pPr>
      <w:r>
        <w:rPr>
          <w:rFonts w:ascii="Verdana" w:hAnsi="Verdana"/>
          <w:sz w:val="20"/>
          <w:szCs w:val="20"/>
        </w:rPr>
        <w:t xml:space="preserve">    </w:t>
      </w:r>
      <w:r w:rsidR="003D0DBC">
        <w:rPr>
          <w:rFonts w:ascii="Verdana" w:hAnsi="Verdana"/>
          <w:sz w:val="20"/>
          <w:szCs w:val="20"/>
        </w:rPr>
        <w:t xml:space="preserve">Les utilisateurs anonymes ou membres ont la possibilité de louer, </w:t>
      </w:r>
      <w:r>
        <w:rPr>
          <w:rFonts w:ascii="Verdana" w:hAnsi="Verdana"/>
          <w:sz w:val="20"/>
          <w:szCs w:val="20"/>
        </w:rPr>
        <w:t>ou poser sa candidature pour un logement. Pour la location, l’application enregistre le prix de vente ou de location et la date</w:t>
      </w:r>
      <w:r w:rsidR="003D0DBC">
        <w:rPr>
          <w:rFonts w:ascii="Verdana" w:hAnsi="Verdana"/>
          <w:sz w:val="20"/>
          <w:szCs w:val="20"/>
        </w:rPr>
        <w:t xml:space="preserve"> à laquelle un utilisateur a loué la chambre</w:t>
      </w:r>
      <w:r>
        <w:rPr>
          <w:rFonts w:ascii="Verdana" w:hAnsi="Verdana"/>
          <w:sz w:val="20"/>
          <w:szCs w:val="20"/>
        </w:rPr>
        <w:t>.</w:t>
      </w:r>
    </w:p>
    <w:p w:rsidR="005D0B5E" w:rsidRDefault="005D0B5E" w:rsidP="005D0B5E">
      <w:pPr>
        <w:jc w:val="both"/>
        <w:rPr>
          <w:rFonts w:ascii="Verdana" w:hAnsi="Verdana"/>
          <w:sz w:val="20"/>
          <w:szCs w:val="20"/>
        </w:rPr>
      </w:pPr>
    </w:p>
    <w:p w:rsidR="005D0B5E" w:rsidRDefault="005D0B5E" w:rsidP="005D0B5E">
      <w:pPr>
        <w:jc w:val="both"/>
        <w:rPr>
          <w:rFonts w:ascii="Verdana" w:hAnsi="Verdana"/>
          <w:sz w:val="20"/>
          <w:szCs w:val="20"/>
        </w:rPr>
      </w:pPr>
    </w:p>
    <w:p w:rsidR="005D0B5E" w:rsidRPr="00E12224" w:rsidRDefault="005D0B5E" w:rsidP="00E12224">
      <w:pPr>
        <w:rPr>
          <w:rFonts w:ascii="Times New Roman" w:hAnsi="Times New Roman" w:cs="Times New Roman"/>
          <w:b/>
          <w:sz w:val="28"/>
          <w:szCs w:val="28"/>
        </w:rPr>
      </w:pPr>
      <w:bookmarkStart w:id="4" w:name="_Toc200733621"/>
      <w:bookmarkStart w:id="5" w:name="_Toc200211771"/>
      <w:bookmarkStart w:id="6" w:name="_Toc200166760"/>
      <w:r w:rsidRPr="00E12224">
        <w:rPr>
          <w:rFonts w:ascii="Times New Roman" w:hAnsi="Times New Roman" w:cs="Times New Roman"/>
          <w:b/>
          <w:sz w:val="28"/>
          <w:szCs w:val="28"/>
        </w:rPr>
        <w:t>Modèle conceptuel</w:t>
      </w:r>
      <w:bookmarkEnd w:id="4"/>
      <w:bookmarkEnd w:id="5"/>
      <w:bookmarkEnd w:id="6"/>
    </w:p>
    <w:p w:rsidR="005D0B5E" w:rsidRDefault="005D0B5E" w:rsidP="005D0B5E">
      <w:pPr>
        <w:rPr>
          <w:rFonts w:ascii="Verdana" w:hAnsi="Verdana"/>
          <w:sz w:val="20"/>
          <w:szCs w:val="20"/>
        </w:rPr>
      </w:pPr>
    </w:p>
    <w:p w:rsidR="005D0B5E" w:rsidRDefault="00E12224" w:rsidP="005D0B5E">
      <w:pPr>
        <w:rPr>
          <w:rFonts w:ascii="Verdana" w:hAnsi="Verdana"/>
          <w:sz w:val="20"/>
          <w:szCs w:val="20"/>
        </w:rPr>
      </w:pPr>
      <w:r>
        <w:rPr>
          <w:rFonts w:ascii="Verdana" w:hAnsi="Verdana"/>
          <w:sz w:val="20"/>
          <w:szCs w:val="20"/>
        </w:rPr>
        <w:t xml:space="preserve">A toi de faire rose </w:t>
      </w:r>
    </w:p>
    <w:p w:rsidR="00E12224" w:rsidRDefault="00E12224" w:rsidP="005D0B5E">
      <w:pPr>
        <w:rPr>
          <w:rFonts w:ascii="Verdana" w:hAnsi="Verdana"/>
          <w:sz w:val="20"/>
          <w:szCs w:val="20"/>
        </w:rPr>
      </w:pPr>
    </w:p>
    <w:p w:rsidR="005D0B5E" w:rsidRPr="00E12224" w:rsidRDefault="005D0B5E" w:rsidP="00E12224">
      <w:pPr>
        <w:rPr>
          <w:rFonts w:ascii="Times New Roman" w:hAnsi="Times New Roman" w:cs="Times New Roman"/>
          <w:b/>
          <w:sz w:val="28"/>
          <w:szCs w:val="28"/>
        </w:rPr>
      </w:pPr>
      <w:bookmarkStart w:id="7" w:name="_Toc200733622"/>
      <w:bookmarkStart w:id="8" w:name="_Toc200211772"/>
      <w:bookmarkStart w:id="9" w:name="_Toc200166761"/>
      <w:r w:rsidRPr="00E12224">
        <w:rPr>
          <w:rFonts w:ascii="Times New Roman" w:hAnsi="Times New Roman" w:cs="Times New Roman"/>
          <w:b/>
          <w:sz w:val="28"/>
          <w:szCs w:val="28"/>
        </w:rPr>
        <w:t>Caractéristiques des utilisateurs</w:t>
      </w:r>
      <w:bookmarkEnd w:id="7"/>
      <w:bookmarkEnd w:id="8"/>
      <w:bookmarkEnd w:id="9"/>
    </w:p>
    <w:p w:rsidR="005D0B5E" w:rsidRDefault="005D0B5E" w:rsidP="005D0B5E">
      <w:pPr>
        <w:jc w:val="both"/>
        <w:rPr>
          <w:rFonts w:ascii="Verdana" w:hAnsi="Verdana"/>
          <w:sz w:val="20"/>
          <w:szCs w:val="20"/>
        </w:rPr>
      </w:pPr>
    </w:p>
    <w:p w:rsidR="005D0B5E" w:rsidRDefault="005D0B5E" w:rsidP="005D0B5E">
      <w:pPr>
        <w:jc w:val="both"/>
        <w:rPr>
          <w:rFonts w:ascii="Verdana" w:hAnsi="Verdana"/>
          <w:sz w:val="20"/>
          <w:szCs w:val="20"/>
        </w:rPr>
      </w:pPr>
      <w:r>
        <w:rPr>
          <w:rFonts w:ascii="Verdana" w:hAnsi="Verdana"/>
          <w:sz w:val="20"/>
          <w:szCs w:val="20"/>
        </w:rPr>
        <w:t xml:space="preserve">Les utilisateurs se décomposent en </w:t>
      </w:r>
      <w:r w:rsidR="00E12224">
        <w:rPr>
          <w:rFonts w:ascii="Verdana" w:hAnsi="Verdana"/>
          <w:sz w:val="20"/>
          <w:szCs w:val="20"/>
        </w:rPr>
        <w:t>deux</w:t>
      </w:r>
      <w:r>
        <w:rPr>
          <w:rFonts w:ascii="Verdana" w:hAnsi="Verdana"/>
          <w:sz w:val="20"/>
          <w:szCs w:val="20"/>
        </w:rPr>
        <w:t xml:space="preserve"> groupes distincts qui sont les suivant : </w:t>
      </w:r>
    </w:p>
    <w:p w:rsidR="005D0B5E" w:rsidRDefault="005D0B5E" w:rsidP="005D0B5E">
      <w:pPr>
        <w:jc w:val="both"/>
        <w:rPr>
          <w:rFonts w:ascii="Verdana" w:hAnsi="Verdana"/>
          <w:sz w:val="20"/>
          <w:szCs w:val="20"/>
        </w:rPr>
      </w:pPr>
    </w:p>
    <w:p w:rsidR="005D0B5E" w:rsidRDefault="005D0B5E" w:rsidP="005D0B5E">
      <w:pPr>
        <w:numPr>
          <w:ilvl w:val="1"/>
          <w:numId w:val="8"/>
        </w:numPr>
        <w:tabs>
          <w:tab w:val="left" w:pos="480"/>
        </w:tabs>
        <w:suppressAutoHyphens/>
        <w:spacing w:after="0" w:line="240" w:lineRule="auto"/>
        <w:ind w:left="480"/>
        <w:jc w:val="both"/>
        <w:rPr>
          <w:rFonts w:ascii="Verdana" w:hAnsi="Verdana"/>
          <w:sz w:val="20"/>
          <w:szCs w:val="20"/>
        </w:rPr>
      </w:pPr>
      <w:r>
        <w:rPr>
          <w:rFonts w:ascii="Verdana" w:hAnsi="Verdana"/>
          <w:sz w:val="20"/>
          <w:szCs w:val="20"/>
        </w:rPr>
        <w:t>le groupe</w:t>
      </w:r>
      <w:r w:rsidR="00CC60C6">
        <w:rPr>
          <w:rFonts w:ascii="Verdana" w:hAnsi="Verdana"/>
          <w:sz w:val="20"/>
          <w:szCs w:val="20"/>
        </w:rPr>
        <w:t xml:space="preserve"> membre</w:t>
      </w:r>
      <w:r>
        <w:rPr>
          <w:rFonts w:ascii="Verdana" w:hAnsi="Verdana"/>
          <w:sz w:val="20"/>
          <w:szCs w:val="20"/>
        </w:rPr>
        <w:t> :</w:t>
      </w:r>
    </w:p>
    <w:p w:rsidR="005D0B5E" w:rsidRDefault="005D0B5E" w:rsidP="005D0B5E">
      <w:pPr>
        <w:ind w:left="720"/>
        <w:jc w:val="both"/>
        <w:rPr>
          <w:rFonts w:ascii="Verdana" w:hAnsi="Verdana"/>
          <w:sz w:val="20"/>
          <w:szCs w:val="20"/>
        </w:rPr>
      </w:pPr>
      <w:r>
        <w:rPr>
          <w:rFonts w:ascii="Verdana" w:hAnsi="Verdana"/>
          <w:sz w:val="20"/>
          <w:szCs w:val="20"/>
        </w:rPr>
        <w:t>Il dispose d’un accès total, c'est-à-dire qu’il a accès à toute</w:t>
      </w:r>
      <w:r w:rsidR="00CC60C6">
        <w:rPr>
          <w:rFonts w:ascii="Verdana" w:hAnsi="Verdana"/>
          <w:sz w:val="20"/>
          <w:szCs w:val="20"/>
        </w:rPr>
        <w:t xml:space="preserve">s les fonctionnalités de son espace c’est à dire qu’il </w:t>
      </w:r>
      <w:r>
        <w:rPr>
          <w:rFonts w:ascii="Verdana" w:hAnsi="Verdana"/>
          <w:sz w:val="20"/>
          <w:szCs w:val="20"/>
        </w:rPr>
        <w:t xml:space="preserve"> </w:t>
      </w:r>
      <w:r w:rsidR="00CC60C6">
        <w:rPr>
          <w:rFonts w:ascii="Verdana" w:hAnsi="Verdana"/>
          <w:sz w:val="20"/>
          <w:szCs w:val="20"/>
        </w:rPr>
        <w:t xml:space="preserve">peut (modifier son compte, suivre ses offres, créer des demandes,…). </w:t>
      </w:r>
      <w:r>
        <w:rPr>
          <w:rFonts w:ascii="Verdana" w:hAnsi="Verdana"/>
          <w:sz w:val="20"/>
          <w:szCs w:val="20"/>
        </w:rPr>
        <w:t xml:space="preserve">Il est composé de personnes connaissant </w:t>
      </w:r>
      <w:r w:rsidR="00CC60C6">
        <w:rPr>
          <w:rFonts w:ascii="Verdana" w:hAnsi="Verdana"/>
          <w:sz w:val="20"/>
          <w:szCs w:val="20"/>
        </w:rPr>
        <w:t xml:space="preserve">ou pas </w:t>
      </w:r>
      <w:r>
        <w:rPr>
          <w:rFonts w:ascii="Verdana" w:hAnsi="Verdana"/>
          <w:sz w:val="20"/>
          <w:szCs w:val="20"/>
        </w:rPr>
        <w:t xml:space="preserve"> les systèmes informatiques et leurs utilisations</w:t>
      </w:r>
      <w:r w:rsidR="00CC60C6">
        <w:rPr>
          <w:rFonts w:ascii="Verdana" w:hAnsi="Verdana"/>
          <w:sz w:val="20"/>
          <w:szCs w:val="20"/>
        </w:rPr>
        <w:t>, et c</w:t>
      </w:r>
      <w:r>
        <w:rPr>
          <w:rFonts w:ascii="Verdana" w:hAnsi="Verdana"/>
          <w:sz w:val="20"/>
          <w:szCs w:val="20"/>
        </w:rPr>
        <w:t xml:space="preserve">es utilisateurs </w:t>
      </w:r>
      <w:r w:rsidR="00CC60C6">
        <w:rPr>
          <w:rFonts w:ascii="Verdana" w:hAnsi="Verdana"/>
          <w:sz w:val="20"/>
          <w:szCs w:val="20"/>
        </w:rPr>
        <w:t xml:space="preserve">sont </w:t>
      </w:r>
      <w:r>
        <w:rPr>
          <w:rFonts w:ascii="Verdana" w:hAnsi="Verdana"/>
          <w:sz w:val="20"/>
          <w:szCs w:val="20"/>
        </w:rPr>
        <w:t>réguliers de l’application.</w:t>
      </w:r>
    </w:p>
    <w:p w:rsidR="005D0B5E" w:rsidRDefault="005D0B5E" w:rsidP="005D0B5E">
      <w:pPr>
        <w:jc w:val="both"/>
        <w:rPr>
          <w:rFonts w:ascii="Verdana" w:hAnsi="Verdana"/>
          <w:sz w:val="20"/>
          <w:szCs w:val="20"/>
        </w:rPr>
      </w:pPr>
    </w:p>
    <w:p w:rsidR="005D0B5E" w:rsidRDefault="005D0B5E" w:rsidP="005D0B5E">
      <w:pPr>
        <w:jc w:val="both"/>
        <w:rPr>
          <w:rFonts w:ascii="Verdana" w:hAnsi="Verdana"/>
          <w:sz w:val="20"/>
          <w:szCs w:val="20"/>
        </w:rPr>
      </w:pPr>
    </w:p>
    <w:p w:rsidR="005D0B5E" w:rsidRDefault="005D0B5E" w:rsidP="005D0B5E">
      <w:pPr>
        <w:numPr>
          <w:ilvl w:val="1"/>
          <w:numId w:val="8"/>
        </w:numPr>
        <w:tabs>
          <w:tab w:val="left" w:pos="480"/>
        </w:tabs>
        <w:suppressAutoHyphens/>
        <w:spacing w:after="0" w:line="240" w:lineRule="auto"/>
        <w:ind w:left="480"/>
        <w:jc w:val="both"/>
        <w:rPr>
          <w:rFonts w:ascii="Verdana" w:hAnsi="Verdana"/>
          <w:sz w:val="20"/>
          <w:szCs w:val="20"/>
        </w:rPr>
      </w:pPr>
      <w:r>
        <w:rPr>
          <w:rFonts w:ascii="Verdana" w:hAnsi="Verdana"/>
          <w:sz w:val="20"/>
          <w:szCs w:val="20"/>
        </w:rPr>
        <w:t xml:space="preserve">le groupe </w:t>
      </w:r>
      <w:r w:rsidR="00CC60C6">
        <w:rPr>
          <w:rFonts w:ascii="Verdana" w:hAnsi="Verdana"/>
          <w:sz w:val="20"/>
          <w:szCs w:val="20"/>
        </w:rPr>
        <w:t>utilisateur anonyme</w:t>
      </w:r>
      <w:r>
        <w:rPr>
          <w:rFonts w:ascii="Verdana" w:hAnsi="Verdana"/>
          <w:sz w:val="20"/>
          <w:szCs w:val="20"/>
        </w:rPr>
        <w:t> :</w:t>
      </w:r>
    </w:p>
    <w:p w:rsidR="005D0B5E" w:rsidRDefault="005D0B5E" w:rsidP="005D0B5E">
      <w:pPr>
        <w:ind w:left="708"/>
        <w:jc w:val="both"/>
        <w:rPr>
          <w:rFonts w:ascii="Verdana" w:hAnsi="Verdana"/>
          <w:sz w:val="20"/>
          <w:szCs w:val="20"/>
        </w:rPr>
      </w:pPr>
      <w:r>
        <w:rPr>
          <w:rFonts w:ascii="Verdana" w:hAnsi="Verdana"/>
          <w:sz w:val="20"/>
          <w:szCs w:val="20"/>
        </w:rPr>
        <w:t>Il dispose d’un accès restreint, c'est-à-dire qu’il ne peut pas tous faire avec l’application.</w:t>
      </w:r>
      <w:r w:rsidR="00CC60C6">
        <w:rPr>
          <w:rFonts w:ascii="Verdana" w:hAnsi="Verdana"/>
          <w:sz w:val="20"/>
          <w:szCs w:val="20"/>
        </w:rPr>
        <w:t xml:space="preserve"> Ces </w:t>
      </w:r>
      <w:r>
        <w:rPr>
          <w:rFonts w:ascii="Verdana" w:hAnsi="Verdana"/>
          <w:sz w:val="20"/>
          <w:szCs w:val="20"/>
        </w:rPr>
        <w:t>personnes sont des utilisateurs occasionnels de l’application.</w:t>
      </w:r>
    </w:p>
    <w:p w:rsidR="005D0B5E" w:rsidRDefault="005D0B5E" w:rsidP="005D0B5E">
      <w:pPr>
        <w:jc w:val="both"/>
        <w:rPr>
          <w:rFonts w:ascii="Verdana" w:hAnsi="Verdana"/>
          <w:sz w:val="20"/>
          <w:szCs w:val="20"/>
        </w:rPr>
      </w:pPr>
    </w:p>
    <w:p w:rsidR="005D0B5E" w:rsidRPr="00CC60C6" w:rsidRDefault="005D0B5E" w:rsidP="00CC60C6">
      <w:pPr>
        <w:rPr>
          <w:rFonts w:ascii="Times New Roman" w:hAnsi="Times New Roman" w:cs="Times New Roman"/>
          <w:b/>
          <w:sz w:val="28"/>
          <w:szCs w:val="28"/>
        </w:rPr>
      </w:pPr>
      <w:bookmarkStart w:id="10" w:name="_Toc200733623"/>
      <w:bookmarkStart w:id="11" w:name="_Toc200211773"/>
      <w:bookmarkStart w:id="12" w:name="_Toc200166762"/>
      <w:r w:rsidRPr="00CC60C6">
        <w:rPr>
          <w:rFonts w:ascii="Times New Roman" w:hAnsi="Times New Roman" w:cs="Times New Roman"/>
          <w:b/>
          <w:sz w:val="28"/>
          <w:szCs w:val="28"/>
        </w:rPr>
        <w:t>Les contraintes principales de développement</w:t>
      </w:r>
      <w:bookmarkEnd w:id="10"/>
      <w:bookmarkEnd w:id="11"/>
      <w:bookmarkEnd w:id="12"/>
    </w:p>
    <w:p w:rsidR="005D0B5E" w:rsidRDefault="005D0B5E" w:rsidP="005D0B5E">
      <w:pPr>
        <w:jc w:val="both"/>
        <w:rPr>
          <w:rFonts w:ascii="Verdana" w:hAnsi="Verdana"/>
          <w:sz w:val="20"/>
          <w:szCs w:val="20"/>
        </w:rPr>
      </w:pPr>
    </w:p>
    <w:p w:rsidR="005D0B5E" w:rsidRDefault="005D0B5E" w:rsidP="005D0B5E">
      <w:pPr>
        <w:ind w:firstLine="708"/>
        <w:jc w:val="both"/>
        <w:rPr>
          <w:rFonts w:ascii="Verdana" w:hAnsi="Verdana"/>
          <w:sz w:val="20"/>
          <w:szCs w:val="20"/>
        </w:rPr>
      </w:pPr>
      <w:r>
        <w:rPr>
          <w:rFonts w:ascii="Verdana" w:hAnsi="Verdana"/>
          <w:sz w:val="20"/>
          <w:szCs w:val="20"/>
        </w:rPr>
        <w:t xml:space="preserve">Pour cette application, des contraintes de développement ont été imposées. Les langages utilisés pour le développement sont le langage </w:t>
      </w:r>
      <w:r>
        <w:rPr>
          <w:rFonts w:ascii="Verdana" w:hAnsi="Verdana"/>
          <w:b/>
          <w:sz w:val="20"/>
          <w:szCs w:val="20"/>
        </w:rPr>
        <w:t>PL/SQL</w:t>
      </w:r>
      <w:r>
        <w:rPr>
          <w:rFonts w:ascii="Verdana" w:hAnsi="Verdana"/>
          <w:sz w:val="20"/>
          <w:szCs w:val="20"/>
        </w:rPr>
        <w:t xml:space="preserve"> pour les dialogues avec la base de données et le langage </w:t>
      </w:r>
      <w:r>
        <w:rPr>
          <w:rFonts w:ascii="Verdana" w:hAnsi="Verdana"/>
          <w:b/>
          <w:sz w:val="20"/>
          <w:szCs w:val="20"/>
        </w:rPr>
        <w:t>HTML</w:t>
      </w:r>
      <w:r>
        <w:rPr>
          <w:rFonts w:ascii="Verdana" w:hAnsi="Verdana"/>
          <w:sz w:val="20"/>
          <w:szCs w:val="20"/>
        </w:rPr>
        <w:t xml:space="preserve"> pour ce qui est des interfaces homme/machine. L’application sera développée en utilisant le système d’exploitation </w:t>
      </w:r>
      <w:r>
        <w:rPr>
          <w:rFonts w:ascii="Verdana" w:hAnsi="Verdana"/>
          <w:b/>
          <w:sz w:val="20"/>
          <w:szCs w:val="20"/>
        </w:rPr>
        <w:t>Windows</w:t>
      </w:r>
      <w:r>
        <w:rPr>
          <w:rFonts w:ascii="Verdana" w:hAnsi="Verdana"/>
          <w:sz w:val="20"/>
          <w:szCs w:val="20"/>
        </w:rPr>
        <w:t xml:space="preserve"> et une base de données </w:t>
      </w:r>
      <w:r w:rsidR="00CC60C6">
        <w:rPr>
          <w:rFonts w:ascii="Verdana" w:hAnsi="Verdana"/>
          <w:b/>
          <w:sz w:val="20"/>
          <w:szCs w:val="20"/>
        </w:rPr>
        <w:t>PHPMY</w:t>
      </w:r>
      <w:r w:rsidR="0090064C">
        <w:rPr>
          <w:rFonts w:ascii="Verdana" w:hAnsi="Verdana"/>
          <w:b/>
          <w:sz w:val="20"/>
          <w:szCs w:val="20"/>
        </w:rPr>
        <w:t>ADMIN</w:t>
      </w:r>
      <w:r>
        <w:rPr>
          <w:rFonts w:ascii="Verdana" w:hAnsi="Verdana"/>
          <w:sz w:val="20"/>
          <w:szCs w:val="20"/>
        </w:rPr>
        <w:t>.</w:t>
      </w:r>
    </w:p>
    <w:p w:rsidR="005D0B5E" w:rsidRPr="0085558C" w:rsidRDefault="005D0B5E" w:rsidP="0085558C">
      <w:pPr>
        <w:jc w:val="both"/>
        <w:rPr>
          <w:rFonts w:ascii="Verdana" w:hAnsi="Verdana"/>
          <w:sz w:val="20"/>
          <w:szCs w:val="20"/>
        </w:rPr>
      </w:pPr>
    </w:p>
    <w:p w:rsidR="00A273EE" w:rsidRDefault="005842EA" w:rsidP="005842EA">
      <w:pPr>
        <w:rPr>
          <w:rFonts w:ascii="Times New Roman" w:hAnsi="Times New Roman" w:cs="Times New Roman"/>
          <w:b/>
          <w:color w:val="000000"/>
          <w:sz w:val="28"/>
          <w:szCs w:val="28"/>
        </w:rPr>
      </w:pPr>
      <w:r w:rsidRPr="005842EA">
        <w:rPr>
          <w:rFonts w:ascii="Times New Roman" w:hAnsi="Times New Roman" w:cs="Times New Roman"/>
          <w:b/>
          <w:sz w:val="28"/>
          <w:szCs w:val="28"/>
        </w:rPr>
        <w:t>Définitions – Abréviations</w:t>
      </w:r>
      <w:r w:rsidR="00A273EE" w:rsidRPr="005842EA">
        <w:rPr>
          <w:rFonts w:ascii="Times New Roman" w:hAnsi="Times New Roman" w:cs="Times New Roman"/>
          <w:b/>
          <w:color w:val="000000"/>
          <w:sz w:val="28"/>
          <w:szCs w:val="28"/>
        </w:rPr>
        <w:t xml:space="preserve"> </w:t>
      </w:r>
    </w:p>
    <w:p w:rsidR="005842EA" w:rsidRDefault="005842EA" w:rsidP="005842EA">
      <w:pPr>
        <w:jc w:val="both"/>
        <w:rPr>
          <w:rFonts w:ascii="Verdana" w:hAnsi="Verdana"/>
          <w:sz w:val="20"/>
          <w:szCs w:val="20"/>
        </w:rPr>
      </w:pPr>
      <w:r>
        <w:rPr>
          <w:rFonts w:ascii="Verdana" w:hAnsi="Verdana"/>
          <w:sz w:val="20"/>
          <w:szCs w:val="20"/>
        </w:rPr>
        <w:t>Afin que ce projet soit le plus transparent possible même pour un néophyte, nous donnons ici une brève définition des termes que l’on pourra rencontrer par la suite et qui sont classé</w:t>
      </w:r>
      <w:r w:rsidR="00DE1041">
        <w:rPr>
          <w:rFonts w:ascii="Verdana" w:hAnsi="Verdana"/>
          <w:sz w:val="20"/>
          <w:szCs w:val="20"/>
        </w:rPr>
        <w:t>s</w:t>
      </w:r>
      <w:r>
        <w:rPr>
          <w:rFonts w:ascii="Verdana" w:hAnsi="Verdana"/>
          <w:sz w:val="20"/>
          <w:szCs w:val="20"/>
        </w:rPr>
        <w:t xml:space="preserve"> comme technique ou spécifique.</w:t>
      </w:r>
    </w:p>
    <w:p w:rsidR="005842EA" w:rsidRDefault="005842EA" w:rsidP="005842EA">
      <w:pPr>
        <w:jc w:val="both"/>
        <w:rPr>
          <w:rFonts w:ascii="Verdana" w:hAnsi="Verdana"/>
          <w:sz w:val="20"/>
          <w:szCs w:val="20"/>
        </w:rPr>
      </w:pPr>
    </w:p>
    <w:p w:rsidR="005842EA" w:rsidRDefault="005842EA" w:rsidP="005842EA">
      <w:pPr>
        <w:jc w:val="both"/>
        <w:rPr>
          <w:rFonts w:ascii="Verdana" w:hAnsi="Verdana"/>
          <w:sz w:val="20"/>
          <w:szCs w:val="20"/>
        </w:rPr>
      </w:pPr>
    </w:p>
    <w:p w:rsidR="005842EA" w:rsidRDefault="005842EA" w:rsidP="005842EA">
      <w:pPr>
        <w:numPr>
          <w:ilvl w:val="0"/>
          <w:numId w:val="5"/>
        </w:numPr>
        <w:tabs>
          <w:tab w:val="left" w:pos="480"/>
        </w:tabs>
        <w:suppressAutoHyphens/>
        <w:spacing w:after="0" w:line="240" w:lineRule="auto"/>
        <w:ind w:left="480"/>
        <w:jc w:val="both"/>
        <w:rPr>
          <w:rFonts w:ascii="Verdana" w:hAnsi="Verdana"/>
          <w:sz w:val="20"/>
          <w:szCs w:val="20"/>
        </w:rPr>
      </w:pPr>
      <w:r>
        <w:rPr>
          <w:rFonts w:ascii="Verdana" w:hAnsi="Verdana"/>
          <w:b/>
          <w:sz w:val="20"/>
          <w:szCs w:val="20"/>
          <w:u w:val="single"/>
        </w:rPr>
        <w:t>Application web</w:t>
      </w:r>
      <w:r>
        <w:rPr>
          <w:rFonts w:ascii="Verdana" w:hAnsi="Verdana"/>
          <w:sz w:val="20"/>
          <w:szCs w:val="20"/>
        </w:rPr>
        <w:t xml:space="preserve"> : </w:t>
      </w:r>
    </w:p>
    <w:p w:rsidR="005842EA" w:rsidRDefault="005842EA" w:rsidP="005842EA">
      <w:pPr>
        <w:jc w:val="both"/>
        <w:rPr>
          <w:rFonts w:ascii="Verdana" w:hAnsi="Verdana"/>
          <w:b/>
          <w:sz w:val="20"/>
          <w:szCs w:val="20"/>
          <w:u w:val="single"/>
        </w:rPr>
      </w:pPr>
      <w:r>
        <w:rPr>
          <w:rFonts w:ascii="Verdana" w:hAnsi="Verdana"/>
          <w:sz w:val="20"/>
          <w:szCs w:val="20"/>
        </w:rPr>
        <w:t xml:space="preserve">    En </w:t>
      </w:r>
      <w:r w:rsidRPr="005842EA">
        <w:rPr>
          <w:rFonts w:ascii="Verdana" w:hAnsi="Verdana"/>
          <w:sz w:val="20"/>
          <w:szCs w:val="20"/>
        </w:rPr>
        <w:t>génie logiciel</w:t>
      </w:r>
      <w:r>
        <w:rPr>
          <w:rFonts w:ascii="Verdana" w:hAnsi="Verdana"/>
          <w:sz w:val="20"/>
          <w:szCs w:val="20"/>
        </w:rPr>
        <w:t xml:space="preserve">, une </w:t>
      </w:r>
      <w:r>
        <w:rPr>
          <w:rFonts w:ascii="Verdana" w:hAnsi="Verdana"/>
          <w:bCs/>
          <w:sz w:val="20"/>
          <w:szCs w:val="20"/>
        </w:rPr>
        <w:t>application web</w:t>
      </w:r>
      <w:r>
        <w:rPr>
          <w:rFonts w:ascii="Verdana" w:hAnsi="Verdana"/>
          <w:sz w:val="20"/>
          <w:szCs w:val="20"/>
        </w:rPr>
        <w:t xml:space="preserve"> est une </w:t>
      </w:r>
      <w:r w:rsidRPr="005842EA">
        <w:rPr>
          <w:rFonts w:ascii="Verdana" w:hAnsi="Verdana"/>
          <w:sz w:val="20"/>
          <w:szCs w:val="20"/>
        </w:rPr>
        <w:t>application</w:t>
      </w:r>
      <w:r>
        <w:rPr>
          <w:rFonts w:ascii="Verdana" w:hAnsi="Verdana"/>
          <w:sz w:val="20"/>
          <w:szCs w:val="20"/>
        </w:rPr>
        <w:t xml:space="preserve"> livrée aux utilisateurs à partir d'un </w:t>
      </w:r>
      <w:r w:rsidRPr="005842EA">
        <w:rPr>
          <w:rFonts w:ascii="Verdana" w:hAnsi="Verdana"/>
          <w:sz w:val="20"/>
          <w:szCs w:val="20"/>
        </w:rPr>
        <w:t>serveur web</w:t>
      </w:r>
      <w:r>
        <w:rPr>
          <w:rFonts w:ascii="Verdana" w:hAnsi="Verdana"/>
          <w:sz w:val="20"/>
          <w:szCs w:val="20"/>
        </w:rPr>
        <w:t xml:space="preserve"> par un réseau tel que l’</w:t>
      </w:r>
      <w:r w:rsidRPr="005842EA">
        <w:rPr>
          <w:rFonts w:ascii="Verdana" w:hAnsi="Verdana"/>
          <w:sz w:val="20"/>
          <w:szCs w:val="20"/>
        </w:rPr>
        <w:t>Internet</w:t>
      </w:r>
      <w:r>
        <w:rPr>
          <w:rFonts w:ascii="Verdana" w:hAnsi="Verdana"/>
          <w:sz w:val="20"/>
          <w:szCs w:val="20"/>
        </w:rPr>
        <w:t xml:space="preserve"> ou l’</w:t>
      </w:r>
      <w:r w:rsidRPr="005842EA">
        <w:rPr>
          <w:rFonts w:ascii="Verdana" w:hAnsi="Verdana"/>
          <w:sz w:val="20"/>
          <w:szCs w:val="20"/>
        </w:rPr>
        <w:t>Intranet</w:t>
      </w:r>
      <w:r>
        <w:rPr>
          <w:rFonts w:ascii="Verdana" w:hAnsi="Verdana"/>
          <w:sz w:val="20"/>
          <w:szCs w:val="20"/>
        </w:rPr>
        <w:t>.</w:t>
      </w:r>
      <w:r>
        <w:rPr>
          <w:rFonts w:ascii="Verdana" w:hAnsi="Verdana"/>
          <w:b/>
          <w:sz w:val="20"/>
          <w:szCs w:val="20"/>
        </w:rPr>
        <w:t xml:space="preserve"> </w:t>
      </w:r>
    </w:p>
    <w:p w:rsidR="005842EA" w:rsidRDefault="005842EA" w:rsidP="005842EA">
      <w:pPr>
        <w:ind w:left="120"/>
        <w:jc w:val="both"/>
        <w:rPr>
          <w:rFonts w:ascii="Verdana" w:hAnsi="Verdana"/>
          <w:sz w:val="20"/>
          <w:szCs w:val="20"/>
          <w:u w:val="single"/>
        </w:rPr>
      </w:pPr>
    </w:p>
    <w:p w:rsidR="005842EA" w:rsidRDefault="005842EA" w:rsidP="005842EA">
      <w:pPr>
        <w:ind w:left="120"/>
        <w:jc w:val="both"/>
        <w:rPr>
          <w:rFonts w:ascii="Verdana" w:hAnsi="Verdana"/>
          <w:sz w:val="20"/>
          <w:szCs w:val="20"/>
          <w:u w:val="single"/>
        </w:rPr>
      </w:pPr>
    </w:p>
    <w:p w:rsidR="005842EA" w:rsidRDefault="005842EA" w:rsidP="005842EA">
      <w:pPr>
        <w:numPr>
          <w:ilvl w:val="0"/>
          <w:numId w:val="5"/>
        </w:numPr>
        <w:tabs>
          <w:tab w:val="left" w:pos="480"/>
        </w:tabs>
        <w:suppressAutoHyphens/>
        <w:spacing w:after="0" w:line="240" w:lineRule="auto"/>
        <w:ind w:left="480"/>
        <w:jc w:val="both"/>
        <w:rPr>
          <w:rFonts w:ascii="Verdana" w:hAnsi="Verdana"/>
          <w:sz w:val="20"/>
          <w:szCs w:val="20"/>
        </w:rPr>
      </w:pPr>
      <w:r>
        <w:rPr>
          <w:rFonts w:ascii="Verdana" w:hAnsi="Verdana"/>
          <w:b/>
          <w:sz w:val="20"/>
          <w:szCs w:val="20"/>
          <w:u w:val="single"/>
        </w:rPr>
        <w:t>PL/SQL</w:t>
      </w:r>
      <w:r>
        <w:rPr>
          <w:rFonts w:ascii="Verdana" w:hAnsi="Verdana"/>
          <w:sz w:val="20"/>
          <w:szCs w:val="20"/>
        </w:rPr>
        <w:t xml:space="preserve"> : </w:t>
      </w:r>
    </w:p>
    <w:p w:rsidR="005842EA" w:rsidRDefault="005842EA" w:rsidP="005842EA">
      <w:pPr>
        <w:jc w:val="both"/>
        <w:rPr>
          <w:rFonts w:ascii="Verdana" w:hAnsi="Verdana"/>
          <w:sz w:val="20"/>
          <w:szCs w:val="20"/>
        </w:rPr>
      </w:pPr>
      <w:r>
        <w:rPr>
          <w:rFonts w:ascii="Verdana" w:hAnsi="Verdana"/>
          <w:sz w:val="20"/>
          <w:szCs w:val="20"/>
        </w:rPr>
        <w:t xml:space="preserve">    PL/SQL (</w:t>
      </w:r>
      <w:proofErr w:type="spellStart"/>
      <w:r>
        <w:rPr>
          <w:rFonts w:ascii="Verdana" w:hAnsi="Verdana"/>
          <w:sz w:val="20"/>
          <w:szCs w:val="20"/>
        </w:rPr>
        <w:t>Procedural</w:t>
      </w:r>
      <w:proofErr w:type="spellEnd"/>
      <w:r>
        <w:rPr>
          <w:rFonts w:ascii="Verdana" w:hAnsi="Verdana"/>
          <w:sz w:val="20"/>
          <w:szCs w:val="20"/>
        </w:rPr>
        <w:t xml:space="preserve"> </w:t>
      </w:r>
      <w:proofErr w:type="spellStart"/>
      <w:r>
        <w:rPr>
          <w:rFonts w:ascii="Verdana" w:hAnsi="Verdana"/>
          <w:sz w:val="20"/>
          <w:szCs w:val="20"/>
        </w:rPr>
        <w:t>Language</w:t>
      </w:r>
      <w:proofErr w:type="spellEnd"/>
      <w:r>
        <w:rPr>
          <w:rFonts w:ascii="Verdana" w:hAnsi="Verdana"/>
          <w:sz w:val="20"/>
          <w:szCs w:val="20"/>
        </w:rPr>
        <w:t xml:space="preserve"> / </w:t>
      </w:r>
      <w:proofErr w:type="spellStart"/>
      <w:r>
        <w:rPr>
          <w:rFonts w:ascii="Verdana" w:hAnsi="Verdana"/>
          <w:sz w:val="20"/>
          <w:szCs w:val="20"/>
        </w:rPr>
        <w:t>Structured</w:t>
      </w:r>
      <w:proofErr w:type="spellEnd"/>
      <w:r>
        <w:rPr>
          <w:rFonts w:ascii="Verdana" w:hAnsi="Verdana"/>
          <w:sz w:val="20"/>
          <w:szCs w:val="20"/>
        </w:rPr>
        <w:t xml:space="preserve"> </w:t>
      </w:r>
      <w:proofErr w:type="spellStart"/>
      <w:r>
        <w:rPr>
          <w:rFonts w:ascii="Verdana" w:hAnsi="Verdana"/>
          <w:sz w:val="20"/>
          <w:szCs w:val="20"/>
        </w:rPr>
        <w:t>Query</w:t>
      </w:r>
      <w:proofErr w:type="spellEnd"/>
      <w:r>
        <w:rPr>
          <w:rFonts w:ascii="Verdana" w:hAnsi="Verdana"/>
          <w:sz w:val="20"/>
          <w:szCs w:val="20"/>
        </w:rPr>
        <w:t xml:space="preserve"> </w:t>
      </w:r>
      <w:proofErr w:type="spellStart"/>
      <w:r>
        <w:rPr>
          <w:rFonts w:ascii="Verdana" w:hAnsi="Verdana"/>
          <w:sz w:val="20"/>
          <w:szCs w:val="20"/>
        </w:rPr>
        <w:t>Language</w:t>
      </w:r>
      <w:proofErr w:type="spellEnd"/>
      <w:r>
        <w:rPr>
          <w:rFonts w:ascii="Verdana" w:hAnsi="Verdana"/>
          <w:sz w:val="20"/>
          <w:szCs w:val="20"/>
        </w:rPr>
        <w:t xml:space="preserve">) est un </w:t>
      </w:r>
      <w:r w:rsidRPr="005842EA">
        <w:rPr>
          <w:rFonts w:ascii="Verdana" w:hAnsi="Verdana"/>
          <w:sz w:val="20"/>
          <w:szCs w:val="20"/>
        </w:rPr>
        <w:t>langage</w:t>
      </w:r>
      <w:r>
        <w:rPr>
          <w:rFonts w:ascii="Verdana" w:hAnsi="Verdana"/>
          <w:sz w:val="20"/>
          <w:szCs w:val="20"/>
        </w:rPr>
        <w:t xml:space="preserve"> procédural </w:t>
      </w:r>
      <w:r w:rsidRPr="005842EA">
        <w:rPr>
          <w:rFonts w:ascii="Verdana" w:hAnsi="Verdana"/>
          <w:sz w:val="20"/>
          <w:szCs w:val="20"/>
        </w:rPr>
        <w:t>propriétaire</w:t>
      </w:r>
      <w:r>
        <w:rPr>
          <w:rFonts w:ascii="Verdana" w:hAnsi="Verdana"/>
          <w:sz w:val="20"/>
          <w:szCs w:val="20"/>
        </w:rPr>
        <w:t xml:space="preserve"> créé par </w:t>
      </w:r>
      <w:r w:rsidRPr="005842EA">
        <w:rPr>
          <w:rFonts w:ascii="Verdana" w:hAnsi="Verdana"/>
          <w:sz w:val="20"/>
          <w:szCs w:val="20"/>
        </w:rPr>
        <w:t>Oracle</w:t>
      </w:r>
      <w:r>
        <w:rPr>
          <w:rFonts w:ascii="Verdana" w:hAnsi="Verdana"/>
          <w:sz w:val="20"/>
          <w:szCs w:val="20"/>
        </w:rPr>
        <w:t xml:space="preserve"> et utilisé dans le cadre de bases de données. Il permet  de combiner des requêtes </w:t>
      </w:r>
      <w:r w:rsidRPr="005842EA">
        <w:rPr>
          <w:rFonts w:ascii="Verdana" w:hAnsi="Verdana"/>
          <w:sz w:val="20"/>
          <w:szCs w:val="20"/>
        </w:rPr>
        <w:t>SQL</w:t>
      </w:r>
      <w:r>
        <w:rPr>
          <w:rFonts w:ascii="Verdana" w:hAnsi="Verdana"/>
          <w:sz w:val="20"/>
          <w:szCs w:val="20"/>
        </w:rPr>
        <w:t xml:space="preserve"> et des instructions procédurales (boucles, conditions...), dans le but de créer des traitements complexes destinés à être stockés sur le serveur de base de données.</w:t>
      </w:r>
    </w:p>
    <w:p w:rsidR="005842EA" w:rsidRDefault="005842EA" w:rsidP="005842EA">
      <w:pPr>
        <w:jc w:val="both"/>
        <w:rPr>
          <w:rFonts w:ascii="Verdana" w:hAnsi="Verdana"/>
          <w:sz w:val="20"/>
          <w:szCs w:val="20"/>
          <w:u w:val="single"/>
        </w:rPr>
      </w:pPr>
    </w:p>
    <w:p w:rsidR="005842EA" w:rsidRDefault="005842EA" w:rsidP="005842EA">
      <w:pPr>
        <w:numPr>
          <w:ilvl w:val="0"/>
          <w:numId w:val="5"/>
        </w:numPr>
        <w:tabs>
          <w:tab w:val="left" w:pos="480"/>
        </w:tabs>
        <w:suppressAutoHyphens/>
        <w:spacing w:after="0" w:line="240" w:lineRule="auto"/>
        <w:ind w:left="480"/>
        <w:jc w:val="both"/>
        <w:rPr>
          <w:rFonts w:ascii="Verdana" w:hAnsi="Verdana"/>
          <w:b/>
          <w:sz w:val="20"/>
          <w:szCs w:val="20"/>
        </w:rPr>
      </w:pPr>
      <w:r>
        <w:rPr>
          <w:rFonts w:ascii="Verdana" w:hAnsi="Verdana"/>
          <w:b/>
          <w:sz w:val="20"/>
          <w:szCs w:val="20"/>
          <w:u w:val="single"/>
        </w:rPr>
        <w:t>HTML</w:t>
      </w:r>
      <w:r>
        <w:rPr>
          <w:rFonts w:ascii="Verdana" w:hAnsi="Verdana"/>
          <w:b/>
          <w:sz w:val="20"/>
          <w:szCs w:val="20"/>
        </w:rPr>
        <w:t xml:space="preserve"> : </w:t>
      </w:r>
    </w:p>
    <w:p w:rsidR="005842EA" w:rsidRDefault="005842EA" w:rsidP="005842EA">
      <w:pPr>
        <w:jc w:val="both"/>
        <w:rPr>
          <w:rFonts w:ascii="Verdana" w:hAnsi="Verdana"/>
          <w:bCs/>
          <w:sz w:val="20"/>
          <w:szCs w:val="20"/>
        </w:rPr>
      </w:pPr>
      <w:r>
        <w:rPr>
          <w:rFonts w:ascii="Verdana" w:hAnsi="Verdana"/>
          <w:bCs/>
          <w:sz w:val="20"/>
          <w:szCs w:val="20"/>
        </w:rPr>
        <w:t xml:space="preserve">Langage qui permet de créer des pages de type web. </w:t>
      </w:r>
    </w:p>
    <w:p w:rsidR="00DE1041" w:rsidRDefault="00DE1041" w:rsidP="00DE1041">
      <w:pPr>
        <w:numPr>
          <w:ilvl w:val="0"/>
          <w:numId w:val="5"/>
        </w:numPr>
        <w:tabs>
          <w:tab w:val="left" w:pos="480"/>
        </w:tabs>
        <w:suppressAutoHyphens/>
        <w:spacing w:after="0" w:line="240" w:lineRule="auto"/>
        <w:ind w:left="480"/>
        <w:jc w:val="both"/>
        <w:rPr>
          <w:rFonts w:ascii="Verdana" w:hAnsi="Verdana"/>
          <w:sz w:val="20"/>
          <w:szCs w:val="20"/>
        </w:rPr>
      </w:pPr>
      <w:r>
        <w:rPr>
          <w:rFonts w:ascii="Verdana" w:hAnsi="Verdana"/>
          <w:b/>
          <w:sz w:val="20"/>
          <w:szCs w:val="20"/>
          <w:u w:val="single"/>
        </w:rPr>
        <w:t>JSP</w:t>
      </w:r>
      <w:r>
        <w:rPr>
          <w:rFonts w:ascii="Verdana" w:hAnsi="Verdana"/>
          <w:sz w:val="20"/>
          <w:szCs w:val="20"/>
        </w:rPr>
        <w:t> </w:t>
      </w:r>
      <w:r>
        <w:rPr>
          <w:rFonts w:ascii="Verdana" w:hAnsi="Verdana"/>
          <w:b/>
          <w:sz w:val="20"/>
          <w:szCs w:val="20"/>
        </w:rPr>
        <w:t>:</w:t>
      </w:r>
      <w:r>
        <w:rPr>
          <w:rFonts w:ascii="Verdana" w:hAnsi="Verdana"/>
          <w:sz w:val="20"/>
          <w:szCs w:val="20"/>
        </w:rPr>
        <w:t xml:space="preserve"> </w:t>
      </w:r>
    </w:p>
    <w:p w:rsidR="00B22E4C" w:rsidRDefault="00B22E4C" w:rsidP="00B22E4C">
      <w:pPr>
        <w:tabs>
          <w:tab w:val="left" w:pos="480"/>
        </w:tabs>
        <w:suppressAutoHyphens/>
        <w:spacing w:after="0" w:line="240" w:lineRule="auto"/>
        <w:ind w:left="480"/>
        <w:jc w:val="both"/>
        <w:rPr>
          <w:rFonts w:ascii="Verdana" w:hAnsi="Verdana"/>
          <w:sz w:val="20"/>
          <w:szCs w:val="20"/>
        </w:rPr>
      </w:pPr>
    </w:p>
    <w:p w:rsidR="005842EA" w:rsidRDefault="00DE1041" w:rsidP="00B22E4C">
      <w:pPr>
        <w:jc w:val="both"/>
        <w:rPr>
          <w:rFonts w:ascii="Verdana" w:hAnsi="Verdana"/>
          <w:sz w:val="20"/>
          <w:szCs w:val="20"/>
        </w:rPr>
      </w:pPr>
      <w:r>
        <w:rPr>
          <w:rFonts w:ascii="Verdana" w:hAnsi="Verdana"/>
          <w:sz w:val="20"/>
          <w:szCs w:val="20"/>
        </w:rPr>
        <w:t xml:space="preserve">    </w:t>
      </w:r>
      <w:r w:rsidR="00B22E4C">
        <w:rPr>
          <w:rFonts w:ascii="Arial" w:hAnsi="Arial" w:cs="Arial"/>
          <w:color w:val="222222"/>
          <w:shd w:val="clear" w:color="auto" w:fill="FFFFFF"/>
        </w:rPr>
        <w:t>Les</w:t>
      </w:r>
      <w:r w:rsidR="00B22E4C">
        <w:rPr>
          <w:rStyle w:val="apple-converted-space"/>
          <w:rFonts w:ascii="Arial" w:hAnsi="Arial" w:cs="Arial"/>
          <w:color w:val="222222"/>
          <w:shd w:val="clear" w:color="auto" w:fill="FFFFFF"/>
        </w:rPr>
        <w:t> </w:t>
      </w:r>
      <w:r w:rsidR="00B22E4C">
        <w:rPr>
          <w:rFonts w:ascii="Arial" w:hAnsi="Arial" w:cs="Arial"/>
          <w:b/>
          <w:bCs/>
          <w:color w:val="222222"/>
          <w:shd w:val="clear" w:color="auto" w:fill="FFFFFF"/>
        </w:rPr>
        <w:t>JSP</w:t>
      </w:r>
      <w:r w:rsidR="00B22E4C">
        <w:rPr>
          <w:rStyle w:val="apple-converted-space"/>
          <w:rFonts w:ascii="Arial" w:hAnsi="Arial" w:cs="Arial"/>
          <w:color w:val="222222"/>
          <w:shd w:val="clear" w:color="auto" w:fill="FFFFFF"/>
        </w:rPr>
        <w:t> </w:t>
      </w:r>
      <w:r w:rsidR="00B22E4C">
        <w:rPr>
          <w:rFonts w:ascii="Arial" w:hAnsi="Arial" w:cs="Arial"/>
          <w:color w:val="222222"/>
          <w:shd w:val="clear" w:color="auto" w:fill="FFFFFF"/>
        </w:rPr>
        <w:t>(Java Server Pages) Les</w:t>
      </w:r>
      <w:r w:rsidR="00B22E4C">
        <w:rPr>
          <w:rStyle w:val="apple-converted-space"/>
          <w:rFonts w:ascii="Arial" w:hAnsi="Arial" w:cs="Arial"/>
          <w:color w:val="222222"/>
          <w:shd w:val="clear" w:color="auto" w:fill="FFFFFF"/>
        </w:rPr>
        <w:t> </w:t>
      </w:r>
      <w:r w:rsidR="00B22E4C">
        <w:rPr>
          <w:rFonts w:ascii="Arial" w:hAnsi="Arial" w:cs="Arial"/>
          <w:b/>
          <w:bCs/>
          <w:color w:val="222222"/>
          <w:shd w:val="clear" w:color="auto" w:fill="FFFFFF"/>
        </w:rPr>
        <w:t>JSP</w:t>
      </w:r>
      <w:r w:rsidR="00B22E4C">
        <w:rPr>
          <w:rStyle w:val="apple-converted-space"/>
          <w:rFonts w:ascii="Arial" w:hAnsi="Arial" w:cs="Arial"/>
          <w:color w:val="222222"/>
          <w:shd w:val="clear" w:color="auto" w:fill="FFFFFF"/>
        </w:rPr>
        <w:t> </w:t>
      </w:r>
      <w:r w:rsidR="00B22E4C">
        <w:rPr>
          <w:rFonts w:ascii="Arial" w:hAnsi="Arial" w:cs="Arial"/>
          <w:color w:val="222222"/>
          <w:shd w:val="clear" w:color="auto" w:fill="FFFFFF"/>
        </w:rPr>
        <w:t>(Java Server Pages) sont une technologie Java qui permet la génération de pages web dynamiques. La technologie</w:t>
      </w:r>
      <w:r w:rsidR="00B22E4C">
        <w:rPr>
          <w:rStyle w:val="apple-converted-space"/>
          <w:rFonts w:ascii="Arial" w:hAnsi="Arial" w:cs="Arial"/>
          <w:color w:val="222222"/>
          <w:shd w:val="clear" w:color="auto" w:fill="FFFFFF"/>
        </w:rPr>
        <w:t> </w:t>
      </w:r>
      <w:r w:rsidR="00B22E4C">
        <w:rPr>
          <w:rFonts w:ascii="Arial" w:hAnsi="Arial" w:cs="Arial"/>
          <w:b/>
          <w:bCs/>
          <w:color w:val="222222"/>
          <w:shd w:val="clear" w:color="auto" w:fill="FFFFFF"/>
        </w:rPr>
        <w:t>JSP</w:t>
      </w:r>
      <w:r w:rsidR="00B22E4C">
        <w:rPr>
          <w:rStyle w:val="apple-converted-space"/>
          <w:rFonts w:ascii="Arial" w:hAnsi="Arial" w:cs="Arial"/>
          <w:color w:val="222222"/>
          <w:shd w:val="clear" w:color="auto" w:fill="FFFFFF"/>
        </w:rPr>
        <w:t> </w:t>
      </w:r>
      <w:r w:rsidR="00B22E4C">
        <w:rPr>
          <w:rFonts w:ascii="Arial" w:hAnsi="Arial" w:cs="Arial"/>
          <w:color w:val="222222"/>
          <w:shd w:val="clear" w:color="auto" w:fill="FFFFFF"/>
        </w:rPr>
        <w:t xml:space="preserve">permet de séparer </w:t>
      </w:r>
      <w:r w:rsidR="00B22E4C">
        <w:rPr>
          <w:rFonts w:ascii="Arial" w:hAnsi="Arial" w:cs="Arial"/>
          <w:color w:val="222222"/>
          <w:shd w:val="clear" w:color="auto" w:fill="FFFFFF"/>
        </w:rPr>
        <w:lastRenderedPageBreak/>
        <w:t>la présentation sous forme de code HTML et les traitements écrits en Java sous la forme de JavaBeans ou de servlets.</w:t>
      </w:r>
    </w:p>
    <w:p w:rsidR="005842EA" w:rsidRDefault="005842EA" w:rsidP="005842EA">
      <w:pPr>
        <w:ind w:left="120"/>
        <w:jc w:val="both"/>
        <w:rPr>
          <w:rFonts w:ascii="Verdana" w:hAnsi="Verdana"/>
          <w:sz w:val="20"/>
          <w:szCs w:val="20"/>
          <w:u w:val="single"/>
        </w:rPr>
      </w:pPr>
    </w:p>
    <w:p w:rsidR="005842EA" w:rsidRDefault="005842EA" w:rsidP="005842EA">
      <w:pPr>
        <w:numPr>
          <w:ilvl w:val="0"/>
          <w:numId w:val="5"/>
        </w:numPr>
        <w:tabs>
          <w:tab w:val="left" w:pos="480"/>
        </w:tabs>
        <w:suppressAutoHyphens/>
        <w:spacing w:after="0" w:line="240" w:lineRule="auto"/>
        <w:ind w:left="480"/>
        <w:jc w:val="both"/>
        <w:rPr>
          <w:rFonts w:ascii="Verdana" w:hAnsi="Verdana"/>
          <w:sz w:val="20"/>
          <w:szCs w:val="20"/>
        </w:rPr>
      </w:pPr>
      <w:r>
        <w:rPr>
          <w:rFonts w:ascii="Verdana" w:hAnsi="Verdana"/>
          <w:b/>
          <w:sz w:val="20"/>
          <w:szCs w:val="20"/>
          <w:u w:val="single"/>
        </w:rPr>
        <w:t>Oracle</w:t>
      </w:r>
      <w:r>
        <w:rPr>
          <w:rFonts w:ascii="Verdana" w:hAnsi="Verdana"/>
          <w:sz w:val="20"/>
          <w:szCs w:val="20"/>
        </w:rPr>
        <w:t> </w:t>
      </w:r>
      <w:r>
        <w:rPr>
          <w:rFonts w:ascii="Verdana" w:hAnsi="Verdana"/>
          <w:b/>
          <w:sz w:val="20"/>
          <w:szCs w:val="20"/>
        </w:rPr>
        <w:t>:</w:t>
      </w:r>
      <w:r>
        <w:rPr>
          <w:rFonts w:ascii="Verdana" w:hAnsi="Verdana"/>
          <w:sz w:val="20"/>
          <w:szCs w:val="20"/>
        </w:rPr>
        <w:t xml:space="preserve"> </w:t>
      </w:r>
    </w:p>
    <w:p w:rsidR="005842EA" w:rsidRPr="00B22E4C" w:rsidRDefault="005842EA" w:rsidP="00B22E4C">
      <w:pPr>
        <w:jc w:val="both"/>
        <w:rPr>
          <w:rFonts w:ascii="Verdana" w:hAnsi="Verdana"/>
          <w:sz w:val="20"/>
          <w:szCs w:val="20"/>
        </w:rPr>
      </w:pPr>
      <w:r>
        <w:rPr>
          <w:rFonts w:ascii="Verdana" w:hAnsi="Verdana"/>
          <w:sz w:val="20"/>
          <w:szCs w:val="20"/>
        </w:rPr>
        <w:t xml:space="preserve">    En </w:t>
      </w:r>
      <w:r w:rsidRPr="005842EA">
        <w:rPr>
          <w:rFonts w:ascii="Verdana" w:hAnsi="Verdana"/>
          <w:sz w:val="20"/>
          <w:szCs w:val="20"/>
        </w:rPr>
        <w:t>informatique</w:t>
      </w:r>
      <w:r>
        <w:rPr>
          <w:rFonts w:ascii="Verdana" w:hAnsi="Verdana"/>
          <w:sz w:val="20"/>
          <w:szCs w:val="20"/>
        </w:rPr>
        <w:t xml:space="preserve">, </w:t>
      </w:r>
      <w:r w:rsidRPr="005842EA">
        <w:rPr>
          <w:rFonts w:ascii="Verdana" w:hAnsi="Verdana"/>
          <w:bCs/>
          <w:sz w:val="20"/>
          <w:szCs w:val="20"/>
        </w:rPr>
        <w:t>Oracle</w:t>
      </w:r>
      <w:r>
        <w:rPr>
          <w:rFonts w:ascii="Verdana" w:hAnsi="Verdana"/>
          <w:sz w:val="20"/>
          <w:szCs w:val="20"/>
        </w:rPr>
        <w:t xml:space="preserve"> est un </w:t>
      </w:r>
      <w:r w:rsidRPr="005842EA">
        <w:rPr>
          <w:rFonts w:ascii="Verdana" w:hAnsi="Verdana"/>
          <w:sz w:val="20"/>
          <w:szCs w:val="20"/>
        </w:rPr>
        <w:t>système permettant de gérer une base de données</w:t>
      </w:r>
      <w:r>
        <w:rPr>
          <w:rFonts w:ascii="Verdana" w:hAnsi="Verdana"/>
          <w:sz w:val="20"/>
          <w:szCs w:val="20"/>
        </w:rPr>
        <w:t>, notamment grâce au langage SQL.</w:t>
      </w:r>
    </w:p>
    <w:p w:rsidR="005842EA" w:rsidRDefault="005842EA" w:rsidP="005842EA">
      <w:pPr>
        <w:numPr>
          <w:ilvl w:val="0"/>
          <w:numId w:val="5"/>
        </w:numPr>
        <w:tabs>
          <w:tab w:val="left" w:pos="480"/>
        </w:tabs>
        <w:suppressAutoHyphens/>
        <w:spacing w:after="0" w:line="240" w:lineRule="auto"/>
        <w:ind w:left="480"/>
        <w:jc w:val="both"/>
        <w:rPr>
          <w:rFonts w:ascii="Verdana" w:hAnsi="Verdana"/>
          <w:sz w:val="20"/>
          <w:szCs w:val="20"/>
        </w:rPr>
      </w:pPr>
      <w:r>
        <w:rPr>
          <w:rFonts w:ascii="Verdana" w:hAnsi="Verdana"/>
          <w:b/>
          <w:sz w:val="20"/>
          <w:szCs w:val="20"/>
          <w:u w:val="single"/>
        </w:rPr>
        <w:t>Serveur Web</w:t>
      </w:r>
      <w:r>
        <w:rPr>
          <w:rFonts w:ascii="Verdana" w:hAnsi="Verdana"/>
          <w:sz w:val="20"/>
          <w:szCs w:val="20"/>
        </w:rPr>
        <w:t> </w:t>
      </w:r>
      <w:r>
        <w:rPr>
          <w:rFonts w:ascii="Verdana" w:hAnsi="Verdana"/>
          <w:b/>
          <w:sz w:val="20"/>
          <w:szCs w:val="20"/>
        </w:rPr>
        <w:t>:</w:t>
      </w:r>
      <w:r>
        <w:rPr>
          <w:rFonts w:ascii="Verdana" w:hAnsi="Verdana"/>
          <w:sz w:val="20"/>
          <w:szCs w:val="20"/>
        </w:rPr>
        <w:t xml:space="preserve"> </w:t>
      </w:r>
    </w:p>
    <w:p w:rsidR="005842EA" w:rsidRDefault="005842EA" w:rsidP="005842EA">
      <w:pPr>
        <w:jc w:val="both"/>
        <w:rPr>
          <w:rFonts w:ascii="Verdana" w:hAnsi="Verdana"/>
          <w:sz w:val="20"/>
          <w:szCs w:val="20"/>
        </w:rPr>
      </w:pPr>
      <w:r>
        <w:rPr>
          <w:rFonts w:ascii="Verdana" w:hAnsi="Verdana"/>
          <w:sz w:val="20"/>
          <w:szCs w:val="20"/>
        </w:rPr>
        <w:t xml:space="preserve">    En </w:t>
      </w:r>
      <w:r w:rsidRPr="005842EA">
        <w:rPr>
          <w:rFonts w:ascii="Verdana" w:hAnsi="Verdana"/>
          <w:sz w:val="20"/>
          <w:szCs w:val="20"/>
        </w:rPr>
        <w:t>informatique</w:t>
      </w:r>
      <w:r>
        <w:rPr>
          <w:rFonts w:ascii="Verdana" w:hAnsi="Verdana"/>
          <w:sz w:val="20"/>
          <w:szCs w:val="20"/>
        </w:rPr>
        <w:t xml:space="preserve">, </w:t>
      </w:r>
      <w:r>
        <w:rPr>
          <w:rFonts w:ascii="Verdana" w:hAnsi="Verdana"/>
          <w:bCs/>
          <w:sz w:val="20"/>
          <w:szCs w:val="20"/>
        </w:rPr>
        <w:t xml:space="preserve">un serveur contient des données et les </w:t>
      </w:r>
      <w:proofErr w:type="spellStart"/>
      <w:r>
        <w:rPr>
          <w:rFonts w:ascii="Verdana" w:hAnsi="Verdana"/>
          <w:bCs/>
          <w:sz w:val="20"/>
          <w:szCs w:val="20"/>
        </w:rPr>
        <w:t>envoies</w:t>
      </w:r>
      <w:proofErr w:type="spellEnd"/>
      <w:r>
        <w:rPr>
          <w:rFonts w:ascii="Verdana" w:hAnsi="Verdana"/>
          <w:bCs/>
          <w:sz w:val="20"/>
          <w:szCs w:val="20"/>
        </w:rPr>
        <w:t>, via un réseau de communication (internet), à un autre ordinateur (appelé client) lorsque celui-ci en fait la demande</w:t>
      </w:r>
      <w:r>
        <w:rPr>
          <w:rFonts w:ascii="Verdana" w:hAnsi="Verdana"/>
          <w:sz w:val="20"/>
          <w:szCs w:val="20"/>
        </w:rPr>
        <w:t>.</w:t>
      </w:r>
    </w:p>
    <w:p w:rsidR="005842EA" w:rsidRDefault="005842EA" w:rsidP="005842EA">
      <w:pPr>
        <w:numPr>
          <w:ilvl w:val="0"/>
          <w:numId w:val="5"/>
        </w:numPr>
        <w:tabs>
          <w:tab w:val="left" w:pos="480"/>
        </w:tabs>
        <w:suppressAutoHyphens/>
        <w:spacing w:after="0" w:line="240" w:lineRule="auto"/>
        <w:ind w:left="480"/>
        <w:jc w:val="both"/>
        <w:rPr>
          <w:rFonts w:ascii="Verdana" w:hAnsi="Verdana"/>
          <w:sz w:val="20"/>
          <w:szCs w:val="20"/>
        </w:rPr>
      </w:pPr>
      <w:proofErr w:type="spellStart"/>
      <w:r>
        <w:rPr>
          <w:rFonts w:ascii="Verdana" w:hAnsi="Verdana"/>
          <w:b/>
          <w:sz w:val="20"/>
          <w:szCs w:val="20"/>
          <w:u w:val="single"/>
        </w:rPr>
        <w:t>Tomcat</w:t>
      </w:r>
      <w:proofErr w:type="spellEnd"/>
      <w:r>
        <w:rPr>
          <w:rFonts w:ascii="Verdana" w:hAnsi="Verdana"/>
          <w:sz w:val="20"/>
          <w:szCs w:val="20"/>
        </w:rPr>
        <w:t> </w:t>
      </w:r>
      <w:r>
        <w:rPr>
          <w:rFonts w:ascii="Verdana" w:hAnsi="Verdana"/>
          <w:b/>
          <w:sz w:val="20"/>
          <w:szCs w:val="20"/>
        </w:rPr>
        <w:t>:</w:t>
      </w:r>
      <w:r>
        <w:rPr>
          <w:rFonts w:ascii="Verdana" w:hAnsi="Verdana"/>
          <w:sz w:val="20"/>
          <w:szCs w:val="20"/>
        </w:rPr>
        <w:t xml:space="preserve"> </w:t>
      </w:r>
    </w:p>
    <w:p w:rsidR="00B22E4C" w:rsidRDefault="00B22E4C" w:rsidP="00B22E4C">
      <w:pPr>
        <w:tabs>
          <w:tab w:val="left" w:pos="480"/>
        </w:tabs>
        <w:suppressAutoHyphens/>
        <w:spacing w:after="0" w:line="240" w:lineRule="auto"/>
        <w:ind w:left="480"/>
        <w:jc w:val="both"/>
        <w:rPr>
          <w:rFonts w:ascii="Verdana" w:hAnsi="Verdana"/>
          <w:sz w:val="20"/>
          <w:szCs w:val="20"/>
        </w:rPr>
      </w:pPr>
    </w:p>
    <w:p w:rsidR="005842EA" w:rsidRDefault="005842EA" w:rsidP="005842EA">
      <w:pPr>
        <w:jc w:val="both"/>
        <w:rPr>
          <w:rFonts w:ascii="Verdana" w:hAnsi="Verdana"/>
          <w:sz w:val="20"/>
          <w:szCs w:val="20"/>
        </w:rPr>
      </w:pPr>
      <w:r>
        <w:rPr>
          <w:rFonts w:ascii="Verdana" w:hAnsi="Verdana"/>
          <w:sz w:val="20"/>
          <w:szCs w:val="20"/>
        </w:rPr>
        <w:t xml:space="preserve">    </w:t>
      </w:r>
      <w:r w:rsidR="00B22E4C">
        <w:rPr>
          <w:rFonts w:ascii="Arial" w:hAnsi="Arial" w:cs="Arial"/>
          <w:color w:val="222222"/>
          <w:shd w:val="clear" w:color="auto" w:fill="FFFFFF"/>
        </w:rPr>
        <w:t>Est un serveur HTTP à part entière. De plus, il gère les servlets et les JSP (par un compilateur Jasper compilant les pages JSP pour en faire des servlets).</w:t>
      </w:r>
      <w:proofErr w:type="spellStart"/>
      <w:r w:rsidR="00B22E4C">
        <w:rPr>
          <w:rFonts w:ascii="Arial" w:hAnsi="Arial" w:cs="Arial"/>
          <w:b/>
          <w:bCs/>
          <w:color w:val="222222"/>
          <w:shd w:val="clear" w:color="auto" w:fill="FFFFFF"/>
        </w:rPr>
        <w:t>Tomcat</w:t>
      </w:r>
      <w:proofErr w:type="spellEnd"/>
      <w:r w:rsidR="00B22E4C">
        <w:rPr>
          <w:rStyle w:val="apple-converted-space"/>
          <w:rFonts w:ascii="Arial" w:hAnsi="Arial" w:cs="Arial"/>
          <w:color w:val="222222"/>
          <w:shd w:val="clear" w:color="auto" w:fill="FFFFFF"/>
        </w:rPr>
        <w:t> </w:t>
      </w:r>
      <w:r w:rsidR="00B22E4C">
        <w:rPr>
          <w:rFonts w:ascii="Arial" w:hAnsi="Arial" w:cs="Arial"/>
          <w:color w:val="222222"/>
          <w:shd w:val="clear" w:color="auto" w:fill="FFFFFF"/>
        </w:rPr>
        <w:t>a été écrit en langage Java.</w:t>
      </w:r>
    </w:p>
    <w:p w:rsidR="005842EA" w:rsidRDefault="005842EA" w:rsidP="005842EA">
      <w:pPr>
        <w:numPr>
          <w:ilvl w:val="0"/>
          <w:numId w:val="5"/>
        </w:numPr>
        <w:tabs>
          <w:tab w:val="left" w:pos="480"/>
        </w:tabs>
        <w:suppressAutoHyphens/>
        <w:spacing w:after="0" w:line="240" w:lineRule="auto"/>
        <w:ind w:left="480"/>
        <w:jc w:val="both"/>
        <w:rPr>
          <w:rFonts w:ascii="Verdana" w:hAnsi="Verdana"/>
          <w:sz w:val="20"/>
          <w:szCs w:val="20"/>
        </w:rPr>
      </w:pPr>
      <w:r>
        <w:rPr>
          <w:rFonts w:ascii="Verdana" w:hAnsi="Verdana"/>
          <w:b/>
          <w:sz w:val="20"/>
          <w:szCs w:val="20"/>
          <w:u w:val="single"/>
        </w:rPr>
        <w:t>JEE</w:t>
      </w:r>
      <w:r>
        <w:rPr>
          <w:rFonts w:ascii="Verdana" w:hAnsi="Verdana"/>
          <w:sz w:val="20"/>
          <w:szCs w:val="20"/>
        </w:rPr>
        <w:t> </w:t>
      </w:r>
      <w:r>
        <w:rPr>
          <w:rFonts w:ascii="Verdana" w:hAnsi="Verdana"/>
          <w:b/>
          <w:sz w:val="20"/>
          <w:szCs w:val="20"/>
        </w:rPr>
        <w:t>:</w:t>
      </w:r>
      <w:r>
        <w:rPr>
          <w:rFonts w:ascii="Verdana" w:hAnsi="Verdana"/>
          <w:sz w:val="20"/>
          <w:szCs w:val="20"/>
        </w:rPr>
        <w:t xml:space="preserve"> </w:t>
      </w:r>
    </w:p>
    <w:p w:rsidR="00B22E4C" w:rsidRDefault="00B22E4C" w:rsidP="00B22E4C">
      <w:pPr>
        <w:tabs>
          <w:tab w:val="left" w:pos="480"/>
        </w:tabs>
        <w:suppressAutoHyphens/>
        <w:spacing w:after="0" w:line="240" w:lineRule="auto"/>
        <w:ind w:left="480"/>
        <w:jc w:val="both"/>
        <w:rPr>
          <w:rFonts w:ascii="Verdana" w:hAnsi="Verdana"/>
          <w:sz w:val="20"/>
          <w:szCs w:val="20"/>
        </w:rPr>
      </w:pPr>
    </w:p>
    <w:p w:rsidR="00B22E4C" w:rsidRDefault="00B22E4C" w:rsidP="00B22E4C">
      <w:pPr>
        <w:tabs>
          <w:tab w:val="left" w:pos="480"/>
        </w:tabs>
        <w:suppressAutoHyphens/>
        <w:spacing w:after="0" w:line="240" w:lineRule="auto"/>
        <w:ind w:left="120"/>
        <w:jc w:val="both"/>
        <w:rPr>
          <w:rFonts w:ascii="Verdana" w:hAnsi="Verdana"/>
          <w:b/>
          <w:sz w:val="20"/>
          <w:szCs w:val="20"/>
          <w:u w:val="single"/>
        </w:rPr>
      </w:pPr>
      <w:r>
        <w:rPr>
          <w:rFonts w:ascii="Arial" w:hAnsi="Arial" w:cs="Arial"/>
          <w:color w:val="222222"/>
          <w:shd w:val="clear" w:color="auto" w:fill="FFFFFF"/>
        </w:rPr>
        <w:t>Plate-forme applicative. Java Enterprise Edition, ou Java EE (anciennement</w:t>
      </w:r>
      <w:r>
        <w:rPr>
          <w:rStyle w:val="apple-converted-space"/>
          <w:rFonts w:ascii="Arial" w:hAnsi="Arial" w:cs="Arial"/>
          <w:color w:val="222222"/>
          <w:shd w:val="clear" w:color="auto" w:fill="FFFFFF"/>
        </w:rPr>
        <w:t> </w:t>
      </w:r>
      <w:r>
        <w:rPr>
          <w:rFonts w:ascii="Arial" w:hAnsi="Arial" w:cs="Arial"/>
          <w:b/>
          <w:bCs/>
          <w:color w:val="222222"/>
          <w:shd w:val="clear" w:color="auto" w:fill="FFFFFF"/>
        </w:rPr>
        <w:t>J2EE</w:t>
      </w:r>
      <w:r>
        <w:rPr>
          <w:rFonts w:ascii="Arial" w:hAnsi="Arial" w:cs="Arial"/>
          <w:color w:val="222222"/>
          <w:shd w:val="clear" w:color="auto" w:fill="FFFFFF"/>
        </w:rPr>
        <w:t>), est une spécification pour la technique Java de Sun plus particulièrement destinée aux applications d'entreprise. Ces applications sont considérées dans une approche multi-niveaux.</w:t>
      </w:r>
      <w:r>
        <w:rPr>
          <w:rFonts w:ascii="Verdana" w:hAnsi="Verdana"/>
          <w:b/>
          <w:sz w:val="20"/>
          <w:szCs w:val="20"/>
          <w:u w:val="single"/>
        </w:rPr>
        <w:t xml:space="preserve"> </w:t>
      </w:r>
    </w:p>
    <w:p w:rsidR="00B22E4C" w:rsidRDefault="00B22E4C" w:rsidP="00B22E4C">
      <w:pPr>
        <w:tabs>
          <w:tab w:val="left" w:pos="480"/>
        </w:tabs>
        <w:suppressAutoHyphens/>
        <w:spacing w:after="0" w:line="240" w:lineRule="auto"/>
        <w:ind w:left="120"/>
        <w:jc w:val="both"/>
        <w:rPr>
          <w:rFonts w:ascii="Verdana" w:hAnsi="Verdana"/>
          <w:b/>
          <w:sz w:val="20"/>
          <w:szCs w:val="20"/>
          <w:u w:val="single"/>
        </w:rPr>
      </w:pPr>
    </w:p>
    <w:p w:rsidR="005842EA" w:rsidRDefault="005842EA" w:rsidP="00B22E4C">
      <w:pPr>
        <w:tabs>
          <w:tab w:val="left" w:pos="480"/>
        </w:tabs>
        <w:suppressAutoHyphens/>
        <w:spacing w:after="0" w:line="240" w:lineRule="auto"/>
        <w:ind w:left="120"/>
        <w:jc w:val="both"/>
        <w:rPr>
          <w:rFonts w:ascii="Verdana" w:hAnsi="Verdana"/>
          <w:sz w:val="20"/>
          <w:szCs w:val="20"/>
        </w:rPr>
      </w:pPr>
      <w:r>
        <w:rPr>
          <w:rFonts w:ascii="Verdana" w:hAnsi="Verdana"/>
          <w:b/>
          <w:sz w:val="20"/>
          <w:szCs w:val="20"/>
          <w:u w:val="single"/>
        </w:rPr>
        <w:t>Java EE IDE</w:t>
      </w:r>
      <w:r>
        <w:rPr>
          <w:rFonts w:ascii="Verdana" w:hAnsi="Verdana"/>
          <w:sz w:val="20"/>
          <w:szCs w:val="20"/>
        </w:rPr>
        <w:t> </w:t>
      </w:r>
      <w:r>
        <w:rPr>
          <w:rFonts w:ascii="Verdana" w:hAnsi="Verdana"/>
          <w:b/>
          <w:sz w:val="20"/>
          <w:szCs w:val="20"/>
        </w:rPr>
        <w:t>:</w:t>
      </w:r>
      <w:r>
        <w:rPr>
          <w:rFonts w:ascii="Verdana" w:hAnsi="Verdana"/>
          <w:sz w:val="20"/>
          <w:szCs w:val="20"/>
        </w:rPr>
        <w:t xml:space="preserve"> </w:t>
      </w:r>
    </w:p>
    <w:p w:rsidR="00B22E4C" w:rsidRDefault="00B22E4C" w:rsidP="00B22E4C">
      <w:pPr>
        <w:tabs>
          <w:tab w:val="left" w:pos="480"/>
        </w:tabs>
        <w:suppressAutoHyphens/>
        <w:spacing w:after="0" w:line="240" w:lineRule="auto"/>
        <w:ind w:left="120"/>
        <w:jc w:val="both"/>
        <w:rPr>
          <w:rFonts w:ascii="Verdana" w:hAnsi="Verdana"/>
          <w:sz w:val="20"/>
          <w:szCs w:val="20"/>
        </w:rPr>
      </w:pPr>
    </w:p>
    <w:p w:rsidR="00A273EE" w:rsidRDefault="00B22E4C" w:rsidP="00B22E4C">
      <w:pPr>
        <w:jc w:val="both"/>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Eclipse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est un</w:t>
      </w:r>
      <w:r>
        <w:rPr>
          <w:rStyle w:val="apple-converted-space"/>
          <w:rFonts w:ascii="Arial" w:hAnsi="Arial" w:cs="Arial"/>
          <w:color w:val="252525"/>
          <w:sz w:val="21"/>
          <w:szCs w:val="21"/>
          <w:shd w:val="clear" w:color="auto" w:fill="FFFFFF"/>
        </w:rPr>
        <w:t> </w:t>
      </w:r>
      <w:r w:rsidRPr="00B22E4C">
        <w:rPr>
          <w:rFonts w:ascii="Arial" w:hAnsi="Arial" w:cs="Arial"/>
          <w:sz w:val="21"/>
          <w:szCs w:val="21"/>
          <w:shd w:val="clear" w:color="auto" w:fill="FFFFFF"/>
        </w:rPr>
        <w:t>projet</w:t>
      </w:r>
      <w:r>
        <w:rPr>
          <w:rFonts w:ascii="Arial" w:hAnsi="Arial" w:cs="Arial"/>
          <w:color w:val="252525"/>
          <w:sz w:val="21"/>
          <w:szCs w:val="21"/>
          <w:shd w:val="clear" w:color="auto" w:fill="FFFFFF"/>
        </w:rPr>
        <w:t>, décliné et organisé en un ensemble de sous-projets de développements logiciels, de la</w:t>
      </w:r>
      <w:r>
        <w:rPr>
          <w:rStyle w:val="apple-converted-space"/>
          <w:rFonts w:ascii="Arial" w:hAnsi="Arial" w:cs="Arial"/>
          <w:color w:val="252525"/>
          <w:sz w:val="21"/>
          <w:szCs w:val="21"/>
          <w:shd w:val="clear" w:color="auto" w:fill="FFFFFF"/>
        </w:rPr>
        <w:t> </w:t>
      </w:r>
      <w:r w:rsidRPr="00B22E4C">
        <w:rPr>
          <w:rFonts w:ascii="Arial" w:hAnsi="Arial" w:cs="Arial"/>
          <w:sz w:val="21"/>
          <w:szCs w:val="21"/>
          <w:shd w:val="clear" w:color="auto" w:fill="FFFFFF"/>
        </w:rPr>
        <w:t>fondation Eclipse</w:t>
      </w:r>
      <w:r>
        <w:t xml:space="preserve"> </w:t>
      </w:r>
      <w:r>
        <w:rPr>
          <w:rFonts w:ascii="Arial" w:hAnsi="Arial" w:cs="Arial"/>
          <w:color w:val="252525"/>
          <w:sz w:val="21"/>
          <w:szCs w:val="21"/>
          <w:shd w:val="clear" w:color="auto" w:fill="FFFFFF"/>
        </w:rPr>
        <w:t>visant à développer un environnement de production de logiciels</w:t>
      </w:r>
      <w:r>
        <w:rPr>
          <w:rStyle w:val="apple-converted-space"/>
          <w:rFonts w:ascii="Arial" w:hAnsi="Arial" w:cs="Arial"/>
          <w:color w:val="252525"/>
          <w:sz w:val="21"/>
          <w:szCs w:val="21"/>
          <w:shd w:val="clear" w:color="auto" w:fill="FFFFFF"/>
        </w:rPr>
        <w:t> </w:t>
      </w:r>
      <w:r w:rsidRPr="00B22E4C">
        <w:rPr>
          <w:rFonts w:ascii="Arial" w:hAnsi="Arial" w:cs="Arial"/>
          <w:sz w:val="21"/>
          <w:szCs w:val="21"/>
          <w:shd w:val="clear" w:color="auto" w:fill="FFFFFF"/>
        </w:rPr>
        <w:t>libre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qui soit extensible, universel et polyvalent, en s'appuyant principalement sur</w:t>
      </w:r>
      <w:r>
        <w:rPr>
          <w:rStyle w:val="apple-converted-space"/>
          <w:rFonts w:ascii="Arial" w:hAnsi="Arial" w:cs="Arial"/>
          <w:color w:val="252525"/>
          <w:sz w:val="21"/>
          <w:szCs w:val="21"/>
          <w:shd w:val="clear" w:color="auto" w:fill="FFFFFF"/>
        </w:rPr>
        <w:t> </w:t>
      </w:r>
      <w:r w:rsidRPr="00B22E4C">
        <w:rPr>
          <w:rFonts w:ascii="Arial" w:hAnsi="Arial" w:cs="Arial"/>
          <w:sz w:val="21"/>
          <w:szCs w:val="21"/>
          <w:shd w:val="clear" w:color="auto" w:fill="FFFFFF"/>
        </w:rPr>
        <w:t>Java</w:t>
      </w:r>
      <w:r>
        <w:rPr>
          <w:rFonts w:ascii="Arial" w:hAnsi="Arial" w:cs="Arial"/>
          <w:color w:val="252525"/>
          <w:sz w:val="21"/>
          <w:szCs w:val="21"/>
          <w:shd w:val="clear" w:color="auto" w:fill="FFFFFF"/>
        </w:rPr>
        <w:t>.</w:t>
      </w:r>
    </w:p>
    <w:p w:rsidR="00B22E4C" w:rsidRPr="00B22E4C" w:rsidRDefault="00B22E4C" w:rsidP="00B22E4C">
      <w:pPr>
        <w:jc w:val="both"/>
        <w:rPr>
          <w:rFonts w:ascii="Verdana" w:hAnsi="Verdana"/>
          <w:sz w:val="20"/>
          <w:szCs w:val="20"/>
        </w:rPr>
      </w:pPr>
    </w:p>
    <w:p w:rsidR="005E30BC" w:rsidRPr="00F748DB" w:rsidRDefault="00F748DB" w:rsidP="00F33D55">
      <w:pPr>
        <w:pStyle w:val="NormalWeb"/>
        <w:rPr>
          <w:b/>
          <w:color w:val="000000"/>
          <w:sz w:val="28"/>
          <w:szCs w:val="28"/>
        </w:rPr>
      </w:pPr>
      <w:r w:rsidRPr="00F748DB">
        <w:rPr>
          <w:b/>
          <w:color w:val="000000"/>
          <w:sz w:val="28"/>
          <w:szCs w:val="28"/>
        </w:rPr>
        <w:t>Cahier de charge </w:t>
      </w:r>
    </w:p>
    <w:p w:rsidR="00A77358" w:rsidRPr="001E4A1D" w:rsidRDefault="00A77358" w:rsidP="001E4A1D">
      <w:pPr>
        <w:pStyle w:val="NormalWeb"/>
        <w:spacing w:line="360" w:lineRule="auto"/>
        <w:jc w:val="both"/>
        <w:rPr>
          <w:color w:val="000000"/>
        </w:rPr>
      </w:pPr>
      <w:r w:rsidRPr="001E4A1D">
        <w:rPr>
          <w:color w:val="000000"/>
        </w:rPr>
        <w:t>Pour le compte du cours génie logiciel avancé, il nous a été demandé de mener les travaux en équipe dans le but de nous familiariser avec le monde professionnel.</w:t>
      </w:r>
    </w:p>
    <w:p w:rsidR="00F748DB" w:rsidRDefault="00A77358" w:rsidP="001E4A1D">
      <w:pPr>
        <w:pStyle w:val="NormalWeb"/>
        <w:spacing w:line="360" w:lineRule="auto"/>
        <w:jc w:val="both"/>
      </w:pPr>
      <w:r w:rsidRPr="001E4A1D">
        <w:t xml:space="preserve">Notre  projet se porte  sur la création d’une application web annonçant la location des chambres au grand public. </w:t>
      </w:r>
    </w:p>
    <w:p w:rsidR="00A77358" w:rsidRDefault="00A77358" w:rsidP="001E4A1D">
      <w:pPr>
        <w:pStyle w:val="NormalWeb"/>
        <w:spacing w:line="360" w:lineRule="auto"/>
        <w:jc w:val="both"/>
      </w:pPr>
      <w:r w:rsidRPr="001E4A1D">
        <w:t xml:space="preserve">Ce site internet a pour objectif </w:t>
      </w:r>
      <w:r w:rsidR="00A14A9C" w:rsidRPr="001E4A1D">
        <w:t xml:space="preserve">d’annoncer la disponibilité et l’indisponibilité des chambres à louer </w:t>
      </w:r>
      <w:r w:rsidRPr="001E4A1D">
        <w:t xml:space="preserve"> auprès du grand public et des professionnels, mais aussi de pouvoir concevoir </w:t>
      </w:r>
      <w:r w:rsidR="00B22E4C">
        <w:t xml:space="preserve">et mettre en place </w:t>
      </w:r>
      <w:r w:rsidRPr="001E4A1D">
        <w:t xml:space="preserve">un </w:t>
      </w:r>
      <w:r w:rsidR="00B22E4C">
        <w:t xml:space="preserve">grand </w:t>
      </w:r>
      <w:r w:rsidRPr="001E4A1D">
        <w:t xml:space="preserve">réseau de contact entre </w:t>
      </w:r>
      <w:r w:rsidR="00A14A9C" w:rsidRPr="001E4A1D">
        <w:t>propriétaires et locataires</w:t>
      </w:r>
      <w:r w:rsidRPr="001E4A1D">
        <w:t xml:space="preserve">. Il a pour but </w:t>
      </w:r>
      <w:r w:rsidR="00A14A9C" w:rsidRPr="001E4A1D">
        <w:t>d’aider les gens à chercher les chambres sans même se déplacer.</w:t>
      </w:r>
      <w:r w:rsidR="001E4A1D">
        <w:t xml:space="preserve"> Ce site internet s’adresse aux secteurs de l’immobilier.</w:t>
      </w:r>
    </w:p>
    <w:p w:rsidR="002A08AC" w:rsidRDefault="002A08AC" w:rsidP="001E4A1D">
      <w:pPr>
        <w:pStyle w:val="NormalWeb"/>
        <w:spacing w:line="360" w:lineRule="auto"/>
        <w:jc w:val="both"/>
      </w:pPr>
      <w:r>
        <w:lastRenderedPageBreak/>
        <w:t>Notre site web contiendra les spécifications fonctionnelles suivantes :</w:t>
      </w:r>
    </w:p>
    <w:p w:rsidR="002A08AC" w:rsidRDefault="002A08AC" w:rsidP="001E4A1D">
      <w:pPr>
        <w:pStyle w:val="NormalWeb"/>
        <w:spacing w:line="360" w:lineRule="auto"/>
        <w:jc w:val="both"/>
      </w:pPr>
      <w:r>
        <w:t xml:space="preserve">Charte graphique du site internet </w:t>
      </w:r>
    </w:p>
    <w:p w:rsidR="002A08AC" w:rsidRDefault="002A08AC" w:rsidP="001E4A1D">
      <w:pPr>
        <w:pStyle w:val="NormalWeb"/>
        <w:spacing w:line="360" w:lineRule="auto"/>
        <w:jc w:val="both"/>
      </w:pPr>
      <w:r>
        <w:t xml:space="preserve">Fonctionnalités  développées sur le site internet (technologie </w:t>
      </w:r>
      <w:proofErr w:type="spellStart"/>
      <w:r>
        <w:t>spring</w:t>
      </w:r>
      <w:proofErr w:type="spellEnd"/>
      <w:r>
        <w:t>)</w:t>
      </w:r>
    </w:p>
    <w:p w:rsidR="002A08AC" w:rsidRDefault="002A08AC" w:rsidP="001E4A1D">
      <w:pPr>
        <w:pStyle w:val="NormalWeb"/>
        <w:spacing w:line="360" w:lineRule="auto"/>
        <w:jc w:val="both"/>
      </w:pPr>
      <w:r>
        <w:t xml:space="preserve">Astuce de sécurité sur le site internet… </w:t>
      </w:r>
    </w:p>
    <w:p w:rsidR="001E4A1D" w:rsidRDefault="001E4A1D" w:rsidP="001E4A1D">
      <w:pPr>
        <w:pStyle w:val="NormalWeb"/>
        <w:spacing w:line="360" w:lineRule="auto"/>
        <w:jc w:val="both"/>
      </w:pPr>
      <w:r>
        <w:t>Pour arriver à finaliser notre projet web, nous avons  dû mettre en place un diagramme afin de voir toutes les tâches à effectuer</w:t>
      </w:r>
      <w:r w:rsidR="00F748DB">
        <w:t xml:space="preserve">. </w:t>
      </w:r>
      <w:r>
        <w:t>Ces taches sont mentionnées dans le tableau ci-dessus :</w:t>
      </w:r>
    </w:p>
    <w:p w:rsidR="008931C6" w:rsidRDefault="008931C6" w:rsidP="001E4A1D">
      <w:pPr>
        <w:pStyle w:val="NormalWeb"/>
        <w:spacing w:line="360" w:lineRule="auto"/>
        <w:jc w:val="both"/>
      </w:pPr>
    </w:p>
    <w:tbl>
      <w:tblPr>
        <w:tblStyle w:val="Grilledutableau"/>
        <w:tblW w:w="0" w:type="auto"/>
        <w:tblLook w:val="04A0" w:firstRow="1" w:lastRow="0" w:firstColumn="1" w:lastColumn="0" w:noHBand="0" w:noVBand="1"/>
      </w:tblPr>
      <w:tblGrid>
        <w:gridCol w:w="4606"/>
        <w:gridCol w:w="4606"/>
      </w:tblGrid>
      <w:tr w:rsidR="008931C6" w:rsidTr="008931C6">
        <w:tc>
          <w:tcPr>
            <w:tcW w:w="4606" w:type="dxa"/>
          </w:tcPr>
          <w:p w:rsidR="008931C6" w:rsidRPr="008931C6" w:rsidRDefault="008931C6" w:rsidP="008931C6">
            <w:pPr>
              <w:pStyle w:val="NormalWeb"/>
              <w:spacing w:line="360" w:lineRule="auto"/>
              <w:jc w:val="center"/>
              <w:rPr>
                <w:b/>
                <w:u w:val="single"/>
              </w:rPr>
            </w:pPr>
            <w:r w:rsidRPr="008931C6">
              <w:rPr>
                <w:b/>
                <w:u w:val="single"/>
              </w:rPr>
              <w:t>Nom de la tâche</w:t>
            </w:r>
          </w:p>
        </w:tc>
        <w:tc>
          <w:tcPr>
            <w:tcW w:w="4606" w:type="dxa"/>
          </w:tcPr>
          <w:p w:rsidR="008931C6" w:rsidRPr="008931C6" w:rsidRDefault="008931C6" w:rsidP="008931C6">
            <w:pPr>
              <w:pStyle w:val="NormalWeb"/>
              <w:spacing w:line="360" w:lineRule="auto"/>
              <w:jc w:val="center"/>
              <w:rPr>
                <w:b/>
                <w:u w:val="single"/>
              </w:rPr>
            </w:pPr>
            <w:r w:rsidRPr="008931C6">
              <w:rPr>
                <w:b/>
                <w:u w:val="single"/>
              </w:rPr>
              <w:t>Durée</w:t>
            </w:r>
          </w:p>
        </w:tc>
      </w:tr>
      <w:tr w:rsidR="008931C6" w:rsidTr="008931C6">
        <w:tc>
          <w:tcPr>
            <w:tcW w:w="4606" w:type="dxa"/>
          </w:tcPr>
          <w:p w:rsidR="008931C6" w:rsidRDefault="008931C6" w:rsidP="001E4A1D">
            <w:pPr>
              <w:pStyle w:val="NormalWeb"/>
              <w:spacing w:line="360" w:lineRule="auto"/>
              <w:jc w:val="both"/>
            </w:pPr>
            <w:r>
              <w:t xml:space="preserve">Compréhension  du sujet </w:t>
            </w:r>
          </w:p>
        </w:tc>
        <w:tc>
          <w:tcPr>
            <w:tcW w:w="4606" w:type="dxa"/>
          </w:tcPr>
          <w:p w:rsidR="008931C6" w:rsidRDefault="0090064C" w:rsidP="001E4A1D">
            <w:pPr>
              <w:pStyle w:val="NormalWeb"/>
              <w:spacing w:line="360" w:lineRule="auto"/>
              <w:jc w:val="both"/>
            </w:pPr>
            <w:r>
              <w:t>2</w:t>
            </w:r>
            <w:r w:rsidR="008931C6">
              <w:t xml:space="preserve"> </w:t>
            </w:r>
            <w:r>
              <w:t>jours</w:t>
            </w:r>
          </w:p>
        </w:tc>
      </w:tr>
      <w:tr w:rsidR="008931C6" w:rsidTr="008931C6">
        <w:tc>
          <w:tcPr>
            <w:tcW w:w="4606" w:type="dxa"/>
          </w:tcPr>
          <w:p w:rsidR="008931C6" w:rsidRDefault="008931C6" w:rsidP="001E4A1D">
            <w:pPr>
              <w:pStyle w:val="NormalWeb"/>
              <w:spacing w:line="360" w:lineRule="auto"/>
              <w:jc w:val="both"/>
            </w:pPr>
            <w:r>
              <w:t>Elaboration du cahier de charge</w:t>
            </w:r>
          </w:p>
        </w:tc>
        <w:tc>
          <w:tcPr>
            <w:tcW w:w="4606" w:type="dxa"/>
          </w:tcPr>
          <w:p w:rsidR="008931C6" w:rsidRDefault="0090064C" w:rsidP="001E4A1D">
            <w:pPr>
              <w:pStyle w:val="NormalWeb"/>
              <w:spacing w:line="360" w:lineRule="auto"/>
              <w:jc w:val="both"/>
            </w:pPr>
            <w:r>
              <w:t>3</w:t>
            </w:r>
            <w:r w:rsidR="008931C6">
              <w:t xml:space="preserve"> jours </w:t>
            </w:r>
          </w:p>
        </w:tc>
      </w:tr>
      <w:tr w:rsidR="008931C6" w:rsidTr="008931C6">
        <w:tc>
          <w:tcPr>
            <w:tcW w:w="4606" w:type="dxa"/>
          </w:tcPr>
          <w:p w:rsidR="008931C6" w:rsidRDefault="008931C6" w:rsidP="001E4A1D">
            <w:pPr>
              <w:pStyle w:val="NormalWeb"/>
              <w:spacing w:line="360" w:lineRule="auto"/>
              <w:jc w:val="both"/>
            </w:pPr>
            <w:r>
              <w:t xml:space="preserve">Etude des besoins </w:t>
            </w:r>
          </w:p>
        </w:tc>
        <w:tc>
          <w:tcPr>
            <w:tcW w:w="4606" w:type="dxa"/>
          </w:tcPr>
          <w:p w:rsidR="008931C6" w:rsidRDefault="0090064C" w:rsidP="001E4A1D">
            <w:pPr>
              <w:pStyle w:val="NormalWeb"/>
              <w:spacing w:line="360" w:lineRule="auto"/>
              <w:jc w:val="both"/>
            </w:pPr>
            <w:r>
              <w:t>2</w:t>
            </w:r>
            <w:r w:rsidR="008931C6">
              <w:t xml:space="preserve"> </w:t>
            </w:r>
            <w:r>
              <w:t>jours</w:t>
            </w:r>
          </w:p>
        </w:tc>
      </w:tr>
      <w:tr w:rsidR="008931C6" w:rsidTr="008931C6">
        <w:tc>
          <w:tcPr>
            <w:tcW w:w="4606" w:type="dxa"/>
          </w:tcPr>
          <w:p w:rsidR="008931C6" w:rsidRDefault="008931C6" w:rsidP="001E4A1D">
            <w:pPr>
              <w:pStyle w:val="NormalWeb"/>
              <w:spacing w:line="360" w:lineRule="auto"/>
              <w:jc w:val="both"/>
            </w:pPr>
            <w:r>
              <w:t xml:space="preserve">Recherche de la charte graphique </w:t>
            </w:r>
          </w:p>
        </w:tc>
        <w:tc>
          <w:tcPr>
            <w:tcW w:w="4606" w:type="dxa"/>
          </w:tcPr>
          <w:p w:rsidR="008931C6" w:rsidRDefault="0090064C" w:rsidP="001E4A1D">
            <w:pPr>
              <w:pStyle w:val="NormalWeb"/>
              <w:spacing w:line="360" w:lineRule="auto"/>
              <w:jc w:val="both"/>
            </w:pPr>
            <w:r>
              <w:t>4</w:t>
            </w:r>
            <w:r w:rsidR="008931C6">
              <w:t xml:space="preserve"> jours</w:t>
            </w:r>
          </w:p>
        </w:tc>
      </w:tr>
      <w:tr w:rsidR="008931C6" w:rsidTr="008931C6">
        <w:tc>
          <w:tcPr>
            <w:tcW w:w="4606" w:type="dxa"/>
          </w:tcPr>
          <w:p w:rsidR="008931C6" w:rsidRDefault="008931C6" w:rsidP="001E4A1D">
            <w:pPr>
              <w:pStyle w:val="NormalWeb"/>
              <w:spacing w:line="360" w:lineRule="auto"/>
              <w:jc w:val="both"/>
            </w:pPr>
            <w:r>
              <w:t xml:space="preserve">Conception de la charte graphique </w:t>
            </w:r>
          </w:p>
        </w:tc>
        <w:tc>
          <w:tcPr>
            <w:tcW w:w="4606" w:type="dxa"/>
          </w:tcPr>
          <w:p w:rsidR="008931C6" w:rsidRDefault="0090064C" w:rsidP="001E4A1D">
            <w:pPr>
              <w:pStyle w:val="NormalWeb"/>
              <w:spacing w:line="360" w:lineRule="auto"/>
              <w:jc w:val="both"/>
            </w:pPr>
            <w:r>
              <w:t>7</w:t>
            </w:r>
            <w:r w:rsidR="008931C6">
              <w:t xml:space="preserve"> jours</w:t>
            </w:r>
          </w:p>
        </w:tc>
      </w:tr>
      <w:tr w:rsidR="008931C6" w:rsidTr="008931C6">
        <w:tc>
          <w:tcPr>
            <w:tcW w:w="4606" w:type="dxa"/>
          </w:tcPr>
          <w:p w:rsidR="008931C6" w:rsidRDefault="008931C6" w:rsidP="001E4A1D">
            <w:pPr>
              <w:pStyle w:val="NormalWeb"/>
              <w:spacing w:line="360" w:lineRule="auto"/>
              <w:jc w:val="both"/>
            </w:pPr>
            <w:r>
              <w:t xml:space="preserve">Etude métier </w:t>
            </w:r>
          </w:p>
        </w:tc>
        <w:tc>
          <w:tcPr>
            <w:tcW w:w="4606" w:type="dxa"/>
          </w:tcPr>
          <w:p w:rsidR="008931C6" w:rsidRDefault="00072E06" w:rsidP="001E4A1D">
            <w:pPr>
              <w:pStyle w:val="NormalWeb"/>
              <w:spacing w:line="360" w:lineRule="auto"/>
              <w:jc w:val="both"/>
            </w:pPr>
            <w:r>
              <w:t>2 jours</w:t>
            </w:r>
          </w:p>
        </w:tc>
      </w:tr>
      <w:tr w:rsidR="008931C6" w:rsidTr="008931C6">
        <w:tc>
          <w:tcPr>
            <w:tcW w:w="4606" w:type="dxa"/>
          </w:tcPr>
          <w:p w:rsidR="008931C6" w:rsidRDefault="008931C6" w:rsidP="001E4A1D">
            <w:pPr>
              <w:pStyle w:val="NormalWeb"/>
              <w:spacing w:line="360" w:lineRule="auto"/>
              <w:jc w:val="both"/>
            </w:pPr>
            <w:r>
              <w:t>Conception de la partie métier</w:t>
            </w:r>
          </w:p>
        </w:tc>
        <w:tc>
          <w:tcPr>
            <w:tcW w:w="4606" w:type="dxa"/>
          </w:tcPr>
          <w:p w:rsidR="008931C6" w:rsidRDefault="0090064C" w:rsidP="001E4A1D">
            <w:pPr>
              <w:pStyle w:val="NormalWeb"/>
              <w:spacing w:line="360" w:lineRule="auto"/>
              <w:jc w:val="both"/>
            </w:pPr>
            <w:r>
              <w:t>25</w:t>
            </w:r>
            <w:r w:rsidR="00072E06">
              <w:t xml:space="preserve"> jours</w:t>
            </w:r>
          </w:p>
        </w:tc>
      </w:tr>
      <w:tr w:rsidR="008931C6" w:rsidTr="008931C6">
        <w:tc>
          <w:tcPr>
            <w:tcW w:w="4606" w:type="dxa"/>
          </w:tcPr>
          <w:p w:rsidR="008931C6" w:rsidRDefault="008931C6" w:rsidP="001E4A1D">
            <w:pPr>
              <w:pStyle w:val="NormalWeb"/>
              <w:spacing w:line="360" w:lineRule="auto"/>
              <w:jc w:val="both"/>
            </w:pPr>
            <w:r>
              <w:t>Teste</w:t>
            </w:r>
          </w:p>
        </w:tc>
        <w:tc>
          <w:tcPr>
            <w:tcW w:w="4606" w:type="dxa"/>
          </w:tcPr>
          <w:p w:rsidR="008931C6" w:rsidRDefault="00072E06" w:rsidP="001E4A1D">
            <w:pPr>
              <w:pStyle w:val="NormalWeb"/>
              <w:spacing w:line="360" w:lineRule="auto"/>
              <w:jc w:val="both"/>
            </w:pPr>
            <w:r>
              <w:t>2 jours</w:t>
            </w:r>
          </w:p>
        </w:tc>
      </w:tr>
    </w:tbl>
    <w:p w:rsidR="001E4A1D" w:rsidRPr="001E4A1D" w:rsidRDefault="001E4A1D" w:rsidP="001E4A1D">
      <w:pPr>
        <w:pStyle w:val="NormalWeb"/>
        <w:spacing w:line="360" w:lineRule="auto"/>
        <w:jc w:val="both"/>
        <w:rPr>
          <w:color w:val="000000"/>
        </w:rPr>
      </w:pPr>
    </w:p>
    <w:p w:rsidR="005E30BC" w:rsidRPr="00F748DB" w:rsidRDefault="00F748DB" w:rsidP="005E30BC">
      <w:pPr>
        <w:shd w:val="clear" w:color="auto" w:fill="FFFFFF"/>
        <w:spacing w:after="0" w:line="240" w:lineRule="auto"/>
        <w:jc w:val="both"/>
        <w:rPr>
          <w:rFonts w:ascii="Arial" w:eastAsia="Times New Roman" w:hAnsi="Arial" w:cs="Arial"/>
          <w:b/>
          <w:bCs/>
          <w:iCs/>
          <w:color w:val="0000FF"/>
          <w:sz w:val="28"/>
          <w:szCs w:val="28"/>
          <w:lang w:eastAsia="fr-FR"/>
        </w:rPr>
      </w:pPr>
      <w:r w:rsidRPr="00F748DB">
        <w:rPr>
          <w:rFonts w:ascii="Times New Roman" w:eastAsia="Times New Roman" w:hAnsi="Times New Roman" w:cs="Times New Roman"/>
          <w:b/>
          <w:color w:val="000000"/>
          <w:sz w:val="28"/>
          <w:szCs w:val="28"/>
          <w:lang w:eastAsia="fr-FR"/>
        </w:rPr>
        <w:t>Description de l’existant et critique</w:t>
      </w:r>
      <w:r w:rsidR="008055D5" w:rsidRPr="00F748DB">
        <w:rPr>
          <w:rFonts w:ascii="Arial" w:eastAsia="Times New Roman" w:hAnsi="Arial" w:cs="Arial"/>
          <w:b/>
          <w:bCs/>
          <w:iCs/>
          <w:color w:val="0000FF"/>
          <w:sz w:val="28"/>
          <w:szCs w:val="28"/>
          <w:lang w:eastAsia="fr-FR"/>
        </w:rPr>
        <w:t xml:space="preserve"> </w:t>
      </w:r>
    </w:p>
    <w:p w:rsidR="00AF2F3C" w:rsidRDefault="00AF2F3C" w:rsidP="005E30BC">
      <w:pPr>
        <w:shd w:val="clear" w:color="auto" w:fill="FFFFFF"/>
        <w:spacing w:after="0" w:line="240" w:lineRule="auto"/>
        <w:jc w:val="both"/>
        <w:rPr>
          <w:rFonts w:ascii="Arial" w:eastAsia="Times New Roman" w:hAnsi="Arial" w:cs="Arial"/>
          <w:b/>
          <w:bCs/>
          <w:iCs/>
          <w:color w:val="0000FF"/>
          <w:sz w:val="27"/>
          <w:szCs w:val="27"/>
          <w:lang w:eastAsia="fr-FR"/>
        </w:rPr>
      </w:pPr>
    </w:p>
    <w:p w:rsidR="005E30BC" w:rsidRPr="00F748DB" w:rsidRDefault="003E6ECA" w:rsidP="00F748DB">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F748DB">
        <w:rPr>
          <w:rFonts w:ascii="Times New Roman" w:eastAsia="Times New Roman" w:hAnsi="Times New Roman" w:cs="Times New Roman"/>
          <w:color w:val="000000"/>
          <w:sz w:val="24"/>
          <w:szCs w:val="24"/>
          <w:lang w:eastAsia="fr-FR"/>
        </w:rPr>
        <w:t>L’étude de l’existant est une phase importante pour bien comprendre le système actuel et définir ses objectifs. Durant ces 3 dernières années nous remarquons une large réduction dans l’immobilier surtout dans les pays en voie de développement</w:t>
      </w:r>
      <w:r w:rsidR="00EE39B4" w:rsidRPr="00F748DB">
        <w:rPr>
          <w:rFonts w:ascii="Times New Roman" w:eastAsia="Times New Roman" w:hAnsi="Times New Roman" w:cs="Times New Roman"/>
          <w:color w:val="000000"/>
          <w:sz w:val="24"/>
          <w:szCs w:val="24"/>
          <w:lang w:eastAsia="fr-FR"/>
        </w:rPr>
        <w:t>, il faut souligner que le domaine de l’immobilier peut contribuer au développement d’un pays</w:t>
      </w:r>
      <w:r w:rsidRPr="00F748DB">
        <w:rPr>
          <w:rFonts w:ascii="Times New Roman" w:eastAsia="Times New Roman" w:hAnsi="Times New Roman" w:cs="Times New Roman"/>
          <w:color w:val="000000"/>
          <w:sz w:val="24"/>
          <w:szCs w:val="24"/>
          <w:lang w:eastAsia="fr-FR"/>
        </w:rPr>
        <w:t xml:space="preserve">. Pendant la période des </w:t>
      </w:r>
      <w:r w:rsidR="00BA3DC0" w:rsidRPr="00F748DB">
        <w:rPr>
          <w:rFonts w:ascii="Times New Roman" w:eastAsia="Times New Roman" w:hAnsi="Times New Roman" w:cs="Times New Roman"/>
          <w:color w:val="000000"/>
          <w:sz w:val="24"/>
          <w:szCs w:val="24"/>
          <w:lang w:eastAsia="fr-FR"/>
        </w:rPr>
        <w:t>vacances</w:t>
      </w:r>
      <w:r w:rsidRPr="00F748DB">
        <w:rPr>
          <w:rFonts w:ascii="Times New Roman" w:eastAsia="Times New Roman" w:hAnsi="Times New Roman" w:cs="Times New Roman"/>
          <w:color w:val="000000"/>
          <w:sz w:val="24"/>
          <w:szCs w:val="24"/>
          <w:lang w:eastAsia="fr-FR"/>
        </w:rPr>
        <w:t xml:space="preserve"> ou la période scolaire, le besoin </w:t>
      </w:r>
      <w:r w:rsidR="00BA3DC0" w:rsidRPr="00F748DB">
        <w:rPr>
          <w:rFonts w:ascii="Times New Roman" w:eastAsia="Times New Roman" w:hAnsi="Times New Roman" w:cs="Times New Roman"/>
          <w:color w:val="000000"/>
          <w:sz w:val="24"/>
          <w:szCs w:val="24"/>
          <w:lang w:eastAsia="fr-FR"/>
        </w:rPr>
        <w:t xml:space="preserve">en </w:t>
      </w:r>
      <w:r w:rsidRPr="00F748DB">
        <w:rPr>
          <w:rFonts w:ascii="Times New Roman" w:eastAsia="Times New Roman" w:hAnsi="Times New Roman" w:cs="Times New Roman"/>
          <w:color w:val="000000"/>
          <w:sz w:val="24"/>
          <w:szCs w:val="24"/>
          <w:lang w:eastAsia="fr-FR"/>
        </w:rPr>
        <w:t xml:space="preserve">immobilier s’accroit et il faudrait des bons services pour </w:t>
      </w:r>
      <w:r w:rsidR="00BA3DC0" w:rsidRPr="00F748DB">
        <w:rPr>
          <w:rFonts w:ascii="Times New Roman" w:eastAsia="Times New Roman" w:hAnsi="Times New Roman" w:cs="Times New Roman"/>
          <w:color w:val="000000"/>
          <w:sz w:val="24"/>
          <w:szCs w:val="24"/>
          <w:lang w:eastAsia="fr-FR"/>
        </w:rPr>
        <w:t>répondre à la demande des vacanciers, touristes, étudiants...</w:t>
      </w:r>
      <w:r w:rsidRPr="00F748DB">
        <w:rPr>
          <w:rFonts w:ascii="Times New Roman" w:eastAsia="Times New Roman" w:hAnsi="Times New Roman" w:cs="Times New Roman"/>
          <w:color w:val="000000"/>
          <w:sz w:val="24"/>
          <w:szCs w:val="24"/>
          <w:lang w:eastAsia="fr-FR"/>
        </w:rPr>
        <w:t xml:space="preserve">suite aux mauvaises performances de ces trois dernières années, les sociétés </w:t>
      </w:r>
      <w:r w:rsidR="00BA3DC0" w:rsidRPr="00F748DB">
        <w:rPr>
          <w:rFonts w:ascii="Times New Roman" w:eastAsia="Times New Roman" w:hAnsi="Times New Roman" w:cs="Times New Roman"/>
          <w:color w:val="000000"/>
          <w:sz w:val="24"/>
          <w:szCs w:val="24"/>
          <w:lang w:eastAsia="fr-FR"/>
        </w:rPr>
        <w:t>immobilières</w:t>
      </w:r>
      <w:r w:rsidRPr="00F748DB">
        <w:rPr>
          <w:rFonts w:ascii="Times New Roman" w:eastAsia="Times New Roman" w:hAnsi="Times New Roman" w:cs="Times New Roman"/>
          <w:color w:val="000000"/>
          <w:sz w:val="24"/>
          <w:szCs w:val="24"/>
          <w:lang w:eastAsia="fr-FR"/>
        </w:rPr>
        <w:t xml:space="preserve"> ont été amenées à trouver des solutions pour améliorer la gestion </w:t>
      </w:r>
      <w:r w:rsidR="007306F1">
        <w:rPr>
          <w:rFonts w:ascii="Times New Roman" w:eastAsia="Times New Roman" w:hAnsi="Times New Roman" w:cs="Times New Roman"/>
          <w:color w:val="000000"/>
          <w:sz w:val="24"/>
          <w:szCs w:val="24"/>
          <w:lang w:eastAsia="fr-FR"/>
        </w:rPr>
        <w:t>immobilière,</w:t>
      </w:r>
      <w:r w:rsidR="001952DE" w:rsidRPr="00F748DB">
        <w:rPr>
          <w:rFonts w:ascii="Times New Roman" w:eastAsia="Times New Roman" w:hAnsi="Times New Roman" w:cs="Times New Roman"/>
          <w:color w:val="000000"/>
          <w:sz w:val="24"/>
          <w:szCs w:val="24"/>
          <w:lang w:eastAsia="fr-FR"/>
        </w:rPr>
        <w:t xml:space="preserve"> tout en étant </w:t>
      </w:r>
      <w:r w:rsidRPr="00F748DB">
        <w:rPr>
          <w:rFonts w:ascii="Times New Roman" w:eastAsia="Times New Roman" w:hAnsi="Times New Roman" w:cs="Times New Roman"/>
          <w:color w:val="000000"/>
          <w:sz w:val="24"/>
          <w:szCs w:val="24"/>
          <w:lang w:eastAsia="fr-FR"/>
        </w:rPr>
        <w:t xml:space="preserve"> proche </w:t>
      </w:r>
      <w:r w:rsidR="00072E06" w:rsidRPr="00F748DB">
        <w:rPr>
          <w:rFonts w:ascii="Times New Roman" w:eastAsia="Times New Roman" w:hAnsi="Times New Roman" w:cs="Times New Roman"/>
          <w:color w:val="000000"/>
          <w:sz w:val="24"/>
          <w:szCs w:val="24"/>
          <w:lang w:eastAsia="fr-FR"/>
        </w:rPr>
        <w:t>des</w:t>
      </w:r>
      <w:r w:rsidRPr="00F748DB">
        <w:rPr>
          <w:rFonts w:ascii="Times New Roman" w:eastAsia="Times New Roman" w:hAnsi="Times New Roman" w:cs="Times New Roman"/>
          <w:color w:val="000000"/>
          <w:sz w:val="24"/>
          <w:szCs w:val="24"/>
          <w:lang w:eastAsia="fr-FR"/>
        </w:rPr>
        <w:t xml:space="preserve"> client et faciliter les démarche</w:t>
      </w:r>
      <w:r w:rsidR="007306F1">
        <w:rPr>
          <w:rFonts w:ascii="Times New Roman" w:eastAsia="Times New Roman" w:hAnsi="Times New Roman" w:cs="Times New Roman"/>
          <w:color w:val="000000"/>
          <w:sz w:val="24"/>
          <w:szCs w:val="24"/>
          <w:lang w:eastAsia="fr-FR"/>
        </w:rPr>
        <w:t>s</w:t>
      </w:r>
      <w:r w:rsidRPr="00F748DB">
        <w:rPr>
          <w:rFonts w:ascii="Times New Roman" w:eastAsia="Times New Roman" w:hAnsi="Times New Roman" w:cs="Times New Roman"/>
          <w:color w:val="000000"/>
          <w:sz w:val="24"/>
          <w:szCs w:val="24"/>
          <w:lang w:eastAsia="fr-FR"/>
        </w:rPr>
        <w:t xml:space="preserve"> de location en se basant sur la location en Ligne</w:t>
      </w:r>
      <w:r w:rsidR="001952DE" w:rsidRPr="00F748DB">
        <w:rPr>
          <w:rFonts w:ascii="Times New Roman" w:eastAsia="Times New Roman" w:hAnsi="Times New Roman" w:cs="Times New Roman"/>
          <w:color w:val="000000"/>
          <w:sz w:val="24"/>
          <w:szCs w:val="24"/>
          <w:lang w:eastAsia="fr-FR"/>
        </w:rPr>
        <w:t>.</w:t>
      </w:r>
      <w:r w:rsidR="005E30BC" w:rsidRPr="00F748DB">
        <w:rPr>
          <w:rFonts w:ascii="Times New Roman" w:eastAsia="Times New Roman" w:hAnsi="Times New Roman" w:cs="Times New Roman"/>
          <w:color w:val="000000"/>
          <w:sz w:val="24"/>
          <w:szCs w:val="24"/>
          <w:lang w:eastAsia="fr-FR"/>
        </w:rPr>
        <w:t> </w:t>
      </w:r>
    </w:p>
    <w:p w:rsidR="005E30BC" w:rsidRPr="005E30BC" w:rsidRDefault="005E30BC" w:rsidP="005E30BC">
      <w:pPr>
        <w:shd w:val="clear" w:color="auto" w:fill="FFFFFF"/>
        <w:spacing w:after="0" w:line="240" w:lineRule="auto"/>
        <w:jc w:val="both"/>
        <w:rPr>
          <w:rFonts w:ascii="Arial" w:eastAsia="Times New Roman" w:hAnsi="Arial" w:cs="Arial"/>
          <w:color w:val="000000"/>
          <w:sz w:val="27"/>
          <w:szCs w:val="27"/>
          <w:lang w:eastAsia="fr-FR"/>
        </w:rPr>
      </w:pPr>
      <w:r w:rsidRPr="005E30BC">
        <w:rPr>
          <w:rFonts w:ascii="Arial" w:eastAsia="Times New Roman" w:hAnsi="Arial" w:cs="Arial"/>
          <w:color w:val="000000"/>
          <w:sz w:val="27"/>
          <w:szCs w:val="27"/>
          <w:lang w:eastAsia="fr-FR"/>
        </w:rPr>
        <w:lastRenderedPageBreak/>
        <w:t> </w:t>
      </w:r>
    </w:p>
    <w:p w:rsidR="005E30BC" w:rsidRPr="005E30BC" w:rsidRDefault="005E30BC" w:rsidP="005E30BC">
      <w:pPr>
        <w:shd w:val="clear" w:color="auto" w:fill="FFFFFF"/>
        <w:spacing w:after="0" w:line="240" w:lineRule="auto"/>
        <w:jc w:val="both"/>
        <w:rPr>
          <w:rFonts w:ascii="Arial" w:eastAsia="Times New Roman" w:hAnsi="Arial" w:cs="Arial"/>
          <w:color w:val="000000"/>
          <w:sz w:val="27"/>
          <w:szCs w:val="27"/>
          <w:lang w:eastAsia="fr-FR"/>
        </w:rPr>
      </w:pPr>
      <w:r w:rsidRPr="005E30BC">
        <w:rPr>
          <w:rFonts w:ascii="Arial" w:eastAsia="Times New Roman" w:hAnsi="Arial" w:cs="Arial"/>
          <w:color w:val="000000"/>
          <w:sz w:val="27"/>
          <w:szCs w:val="27"/>
          <w:lang w:eastAsia="fr-FR"/>
        </w:rPr>
        <w:t> </w:t>
      </w:r>
    </w:p>
    <w:p w:rsidR="005E30BC" w:rsidRPr="007306F1" w:rsidRDefault="007306F1" w:rsidP="005E30BC">
      <w:pPr>
        <w:shd w:val="clear" w:color="auto" w:fill="FFFFFF"/>
        <w:spacing w:after="0" w:line="240" w:lineRule="auto"/>
        <w:jc w:val="both"/>
        <w:rPr>
          <w:rFonts w:ascii="Arial" w:eastAsia="Times New Roman" w:hAnsi="Arial" w:cs="Arial"/>
          <w:b/>
          <w:color w:val="000000"/>
          <w:sz w:val="28"/>
          <w:szCs w:val="28"/>
          <w:lang w:eastAsia="fr-FR"/>
        </w:rPr>
      </w:pPr>
      <w:r w:rsidRPr="007306F1">
        <w:rPr>
          <w:rFonts w:ascii="Times New Roman" w:eastAsia="Times New Roman" w:hAnsi="Times New Roman" w:cs="Times New Roman"/>
          <w:b/>
          <w:color w:val="000000"/>
          <w:sz w:val="28"/>
          <w:szCs w:val="28"/>
          <w:lang w:eastAsia="fr-FR"/>
        </w:rPr>
        <w:t>Solution proposée</w:t>
      </w:r>
    </w:p>
    <w:p w:rsidR="005E30BC" w:rsidRPr="005E30BC" w:rsidRDefault="005E30BC" w:rsidP="005E30BC">
      <w:pPr>
        <w:shd w:val="clear" w:color="auto" w:fill="FFFFFF"/>
        <w:spacing w:after="0" w:line="240" w:lineRule="auto"/>
        <w:jc w:val="both"/>
        <w:rPr>
          <w:rFonts w:ascii="Arial" w:eastAsia="Times New Roman" w:hAnsi="Arial" w:cs="Arial"/>
          <w:color w:val="000000"/>
          <w:sz w:val="27"/>
          <w:szCs w:val="27"/>
          <w:lang w:eastAsia="fr-FR"/>
        </w:rPr>
      </w:pPr>
      <w:r w:rsidRPr="005E30BC">
        <w:rPr>
          <w:rFonts w:ascii="Arial" w:eastAsia="Times New Roman" w:hAnsi="Arial" w:cs="Arial"/>
          <w:color w:val="000000"/>
          <w:sz w:val="27"/>
          <w:szCs w:val="27"/>
          <w:lang w:eastAsia="fr-FR"/>
        </w:rPr>
        <w:t> </w:t>
      </w:r>
    </w:p>
    <w:p w:rsidR="005E30BC" w:rsidRPr="007306F1" w:rsidRDefault="000F7F30" w:rsidP="007306F1">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7306F1">
        <w:rPr>
          <w:rFonts w:ascii="Times New Roman" w:eastAsia="Times New Roman" w:hAnsi="Times New Roman" w:cs="Times New Roman"/>
          <w:color w:val="000000"/>
          <w:sz w:val="24"/>
          <w:szCs w:val="24"/>
          <w:lang w:eastAsia="fr-FR"/>
        </w:rPr>
        <w:t>Dans cette partie nous avons proposé une s</w:t>
      </w:r>
      <w:r w:rsidR="00072E06" w:rsidRPr="007306F1">
        <w:rPr>
          <w:rFonts w:ascii="Times New Roman" w:eastAsia="Times New Roman" w:hAnsi="Times New Roman" w:cs="Times New Roman"/>
          <w:color w:val="000000"/>
          <w:sz w:val="24"/>
          <w:szCs w:val="24"/>
          <w:lang w:eastAsia="fr-FR"/>
        </w:rPr>
        <w:t xml:space="preserve">olution </w:t>
      </w:r>
      <w:r w:rsidRPr="007306F1">
        <w:rPr>
          <w:rFonts w:ascii="Times New Roman" w:eastAsia="Times New Roman" w:hAnsi="Times New Roman" w:cs="Times New Roman"/>
          <w:color w:val="000000"/>
          <w:sz w:val="24"/>
          <w:szCs w:val="24"/>
          <w:lang w:eastAsia="fr-FR"/>
        </w:rPr>
        <w:t>portant dans le domaine de l’immobilier. Comme l’indique notre projet « conception et réalisation d’un site web pour des annonces de location de chambre ». A travers ce projet nous avons cherché</w:t>
      </w:r>
      <w:r w:rsidR="0090064C">
        <w:rPr>
          <w:rFonts w:ascii="Times New Roman" w:eastAsia="Times New Roman" w:hAnsi="Times New Roman" w:cs="Times New Roman"/>
          <w:color w:val="000000"/>
          <w:sz w:val="24"/>
          <w:szCs w:val="24"/>
          <w:lang w:eastAsia="fr-FR"/>
        </w:rPr>
        <w:t xml:space="preserve"> à</w:t>
      </w:r>
      <w:r w:rsidRPr="007306F1">
        <w:rPr>
          <w:rFonts w:ascii="Times New Roman" w:eastAsia="Times New Roman" w:hAnsi="Times New Roman" w:cs="Times New Roman"/>
          <w:color w:val="000000"/>
          <w:sz w:val="24"/>
          <w:szCs w:val="24"/>
          <w:lang w:eastAsia="fr-FR"/>
        </w:rPr>
        <w:t xml:space="preserve"> résoudre quelques problèmes </w:t>
      </w:r>
      <w:r w:rsidR="0090064C">
        <w:rPr>
          <w:rFonts w:ascii="Times New Roman" w:eastAsia="Times New Roman" w:hAnsi="Times New Roman" w:cs="Times New Roman"/>
          <w:color w:val="000000"/>
          <w:sz w:val="24"/>
          <w:szCs w:val="24"/>
          <w:lang w:eastAsia="fr-FR"/>
        </w:rPr>
        <w:t>d’</w:t>
      </w:r>
      <w:r w:rsidRPr="007306F1">
        <w:rPr>
          <w:rFonts w:ascii="Times New Roman" w:eastAsia="Times New Roman" w:hAnsi="Times New Roman" w:cs="Times New Roman"/>
          <w:color w:val="000000"/>
          <w:sz w:val="24"/>
          <w:szCs w:val="24"/>
          <w:lang w:eastAsia="fr-FR"/>
        </w:rPr>
        <w:t xml:space="preserve">immobiliers rencontrés à une période donnée par une communauté dans une société. Plus souvent ce sont les étudiants et les vacanciers qui sont confrontés à ces </w:t>
      </w:r>
      <w:r w:rsidR="00170575" w:rsidRPr="007306F1">
        <w:rPr>
          <w:rFonts w:ascii="Times New Roman" w:eastAsia="Times New Roman" w:hAnsi="Times New Roman" w:cs="Times New Roman"/>
          <w:color w:val="000000"/>
          <w:sz w:val="24"/>
          <w:szCs w:val="24"/>
          <w:lang w:eastAsia="fr-FR"/>
        </w:rPr>
        <w:t xml:space="preserve">problèmes, ces derniers arrivés à une localité sont souvent contrariés à trouver du confortable pour passer le restant de leurs études (étudiants) ou passer confortablement ces vacances (vacanciers), </w:t>
      </w:r>
      <w:r w:rsidR="0072381B" w:rsidRPr="007306F1">
        <w:rPr>
          <w:rFonts w:ascii="Times New Roman" w:eastAsia="Times New Roman" w:hAnsi="Times New Roman" w:cs="Times New Roman"/>
          <w:color w:val="000000"/>
          <w:sz w:val="24"/>
          <w:szCs w:val="24"/>
          <w:lang w:eastAsia="fr-FR"/>
        </w:rPr>
        <w:t xml:space="preserve">le manque des outils ou applications  informatiques </w:t>
      </w:r>
      <w:r w:rsidR="007306F1">
        <w:rPr>
          <w:rFonts w:ascii="Times New Roman" w:eastAsia="Times New Roman" w:hAnsi="Times New Roman" w:cs="Times New Roman"/>
          <w:color w:val="000000"/>
          <w:sz w:val="24"/>
          <w:szCs w:val="24"/>
          <w:lang w:eastAsia="fr-FR"/>
        </w:rPr>
        <w:t>dévaloris</w:t>
      </w:r>
      <w:r w:rsidR="0090064C">
        <w:rPr>
          <w:rFonts w:ascii="Times New Roman" w:eastAsia="Times New Roman" w:hAnsi="Times New Roman" w:cs="Times New Roman"/>
          <w:color w:val="000000"/>
          <w:sz w:val="24"/>
          <w:szCs w:val="24"/>
          <w:lang w:eastAsia="fr-FR"/>
        </w:rPr>
        <w:t>e</w:t>
      </w:r>
      <w:r w:rsidR="0072381B" w:rsidRPr="007306F1">
        <w:rPr>
          <w:rFonts w:ascii="Times New Roman" w:eastAsia="Times New Roman" w:hAnsi="Times New Roman" w:cs="Times New Roman"/>
          <w:color w:val="000000"/>
          <w:sz w:val="24"/>
          <w:szCs w:val="24"/>
          <w:lang w:eastAsia="fr-FR"/>
        </w:rPr>
        <w:t xml:space="preserve"> certaines zones touristiques ou universitaire</w:t>
      </w:r>
      <w:r w:rsidR="007306F1">
        <w:rPr>
          <w:rFonts w:ascii="Times New Roman" w:eastAsia="Times New Roman" w:hAnsi="Times New Roman" w:cs="Times New Roman"/>
          <w:color w:val="000000"/>
          <w:sz w:val="24"/>
          <w:szCs w:val="24"/>
          <w:lang w:eastAsia="fr-FR"/>
        </w:rPr>
        <w:t xml:space="preserve">, nous avons réfléchi et pensé mettre en place un système </w:t>
      </w:r>
      <w:r w:rsidR="0072381B" w:rsidRPr="007306F1">
        <w:rPr>
          <w:rFonts w:ascii="Times New Roman" w:eastAsia="Times New Roman" w:hAnsi="Times New Roman" w:cs="Times New Roman"/>
          <w:color w:val="000000"/>
          <w:sz w:val="24"/>
          <w:szCs w:val="24"/>
          <w:lang w:eastAsia="fr-FR"/>
        </w:rPr>
        <w:t>ayant pour objectif d’annoncer en ligne des locations de chambres au public en leur offrant</w:t>
      </w:r>
      <w:r w:rsidR="005E30BC" w:rsidRPr="007306F1">
        <w:rPr>
          <w:rFonts w:ascii="Times New Roman" w:eastAsia="Times New Roman" w:hAnsi="Times New Roman" w:cs="Times New Roman"/>
          <w:color w:val="000000"/>
          <w:sz w:val="24"/>
          <w:szCs w:val="24"/>
          <w:lang w:eastAsia="fr-FR"/>
        </w:rPr>
        <w:t xml:space="preserve"> les fonctions standard à savoir chercher une </w:t>
      </w:r>
      <w:r w:rsidR="0072381B" w:rsidRPr="007306F1">
        <w:rPr>
          <w:rFonts w:ascii="Times New Roman" w:eastAsia="Times New Roman" w:hAnsi="Times New Roman" w:cs="Times New Roman"/>
          <w:color w:val="000000"/>
          <w:sz w:val="24"/>
          <w:szCs w:val="24"/>
          <w:lang w:eastAsia="fr-FR"/>
        </w:rPr>
        <w:t>chambre</w:t>
      </w:r>
      <w:r w:rsidR="005E30BC" w:rsidRPr="007306F1">
        <w:rPr>
          <w:rFonts w:ascii="Times New Roman" w:eastAsia="Times New Roman" w:hAnsi="Times New Roman" w:cs="Times New Roman"/>
          <w:color w:val="000000"/>
          <w:sz w:val="24"/>
          <w:szCs w:val="24"/>
          <w:lang w:eastAsia="fr-FR"/>
        </w:rPr>
        <w:t xml:space="preserve">, </w:t>
      </w:r>
      <w:r w:rsidR="00180A47" w:rsidRPr="007306F1">
        <w:rPr>
          <w:rFonts w:ascii="Times New Roman" w:eastAsia="Times New Roman" w:hAnsi="Times New Roman" w:cs="Times New Roman"/>
          <w:color w:val="000000"/>
          <w:sz w:val="24"/>
          <w:szCs w:val="24"/>
          <w:lang w:eastAsia="fr-FR"/>
        </w:rPr>
        <w:t>voir la liste des chambres, voir le détail et le contenu d’une chambre,…</w:t>
      </w:r>
      <w:r w:rsidR="005E30BC" w:rsidRPr="007306F1">
        <w:rPr>
          <w:rFonts w:ascii="Times New Roman" w:eastAsia="Times New Roman" w:hAnsi="Times New Roman" w:cs="Times New Roman"/>
          <w:color w:val="000000"/>
          <w:sz w:val="24"/>
          <w:szCs w:val="24"/>
          <w:lang w:eastAsia="fr-FR"/>
        </w:rPr>
        <w:t xml:space="preserve"> Ce site dispose d’une interface graphique Web, et il existe deux profils de personnes qui peuvent utiliser cette Société de Location en Ligne :</w:t>
      </w:r>
    </w:p>
    <w:p w:rsidR="00180A47" w:rsidRPr="007306F1" w:rsidRDefault="00180A47" w:rsidP="007306F1">
      <w:pPr>
        <w:shd w:val="clear" w:color="auto" w:fill="FFFFFF"/>
        <w:spacing w:after="0" w:line="360" w:lineRule="auto"/>
        <w:jc w:val="both"/>
        <w:rPr>
          <w:rFonts w:ascii="Times New Roman" w:eastAsia="Times New Roman" w:hAnsi="Times New Roman" w:cs="Times New Roman"/>
          <w:color w:val="000000"/>
          <w:sz w:val="24"/>
          <w:szCs w:val="24"/>
          <w:lang w:eastAsia="fr-FR"/>
        </w:rPr>
      </w:pPr>
    </w:p>
    <w:p w:rsidR="00180A47" w:rsidRPr="007306F1" w:rsidRDefault="00180A47" w:rsidP="007306F1">
      <w:pPr>
        <w:pStyle w:val="Paragraphedeliste"/>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7306F1">
        <w:rPr>
          <w:rFonts w:ascii="Times New Roman" w:eastAsia="Times New Roman" w:hAnsi="Times New Roman" w:cs="Times New Roman"/>
          <w:color w:val="000000"/>
          <w:sz w:val="24"/>
          <w:szCs w:val="24"/>
          <w:lang w:eastAsia="fr-FR"/>
        </w:rPr>
        <w:t xml:space="preserve">Utilisateur anonyme </w:t>
      </w:r>
    </w:p>
    <w:p w:rsidR="00180A47" w:rsidRPr="007306F1" w:rsidRDefault="00180A47" w:rsidP="007306F1">
      <w:pPr>
        <w:pStyle w:val="Paragraphedeliste"/>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7306F1">
        <w:rPr>
          <w:rFonts w:ascii="Times New Roman" w:eastAsia="Times New Roman" w:hAnsi="Times New Roman" w:cs="Times New Roman"/>
          <w:color w:val="000000"/>
          <w:sz w:val="24"/>
          <w:szCs w:val="24"/>
          <w:lang w:eastAsia="fr-FR"/>
        </w:rPr>
        <w:t xml:space="preserve">Membre </w:t>
      </w:r>
    </w:p>
    <w:p w:rsidR="00CB38AF" w:rsidRDefault="00CB38AF" w:rsidP="005E30BC">
      <w:pPr>
        <w:shd w:val="clear" w:color="auto" w:fill="FFFFFF"/>
        <w:spacing w:after="0" w:line="240" w:lineRule="auto"/>
        <w:jc w:val="both"/>
      </w:pPr>
    </w:p>
    <w:p w:rsidR="00CB38AF" w:rsidRDefault="00CB38AF" w:rsidP="005E30BC">
      <w:pPr>
        <w:shd w:val="clear" w:color="auto" w:fill="FFFFFF"/>
        <w:spacing w:after="0" w:line="240" w:lineRule="auto"/>
        <w:jc w:val="both"/>
      </w:pPr>
    </w:p>
    <w:p w:rsidR="00121130" w:rsidRDefault="00121130" w:rsidP="005E30BC">
      <w:pPr>
        <w:shd w:val="clear" w:color="auto" w:fill="FFFFFF"/>
        <w:spacing w:after="0" w:line="240" w:lineRule="auto"/>
        <w:jc w:val="both"/>
      </w:pPr>
    </w:p>
    <w:p w:rsidR="00121130" w:rsidRDefault="00121130" w:rsidP="005E30BC">
      <w:pPr>
        <w:shd w:val="clear" w:color="auto" w:fill="FFFFFF"/>
        <w:spacing w:after="0" w:line="240" w:lineRule="auto"/>
        <w:jc w:val="both"/>
      </w:pPr>
    </w:p>
    <w:p w:rsidR="00CB38AF" w:rsidRPr="007306F1" w:rsidRDefault="00CB38AF" w:rsidP="005E30BC">
      <w:pPr>
        <w:shd w:val="clear" w:color="auto" w:fill="FFFFFF"/>
        <w:spacing w:after="0" w:line="240" w:lineRule="auto"/>
        <w:jc w:val="both"/>
        <w:rPr>
          <w:rFonts w:ascii="Times New Roman" w:hAnsi="Times New Roman" w:cs="Times New Roman"/>
          <w:b/>
          <w:sz w:val="28"/>
          <w:szCs w:val="28"/>
        </w:rPr>
      </w:pPr>
      <w:r w:rsidRPr="007306F1">
        <w:rPr>
          <w:rFonts w:ascii="Times New Roman" w:hAnsi="Times New Roman" w:cs="Times New Roman"/>
          <w:b/>
          <w:sz w:val="28"/>
          <w:szCs w:val="28"/>
        </w:rPr>
        <w:t xml:space="preserve">  Model et méthodologie adoptés</w:t>
      </w:r>
    </w:p>
    <w:p w:rsidR="00CB38AF" w:rsidRDefault="00CB38AF" w:rsidP="005E30BC">
      <w:pPr>
        <w:shd w:val="clear" w:color="auto" w:fill="FFFFFF"/>
        <w:spacing w:after="0" w:line="240" w:lineRule="auto"/>
        <w:jc w:val="both"/>
      </w:pPr>
    </w:p>
    <w:p w:rsidR="00CB38AF" w:rsidRPr="007306F1" w:rsidRDefault="00CB38AF" w:rsidP="005E30BC">
      <w:pPr>
        <w:shd w:val="clear" w:color="auto" w:fill="FFFFFF"/>
        <w:spacing w:after="0" w:line="240" w:lineRule="auto"/>
        <w:jc w:val="both"/>
        <w:rPr>
          <w:rFonts w:ascii="Times New Roman" w:hAnsi="Times New Roman" w:cs="Times New Roman"/>
          <w:b/>
          <w:sz w:val="28"/>
          <w:szCs w:val="28"/>
        </w:rPr>
      </w:pPr>
      <w:r w:rsidRPr="007306F1">
        <w:rPr>
          <w:rFonts w:ascii="Times New Roman" w:hAnsi="Times New Roman" w:cs="Times New Roman"/>
          <w:b/>
          <w:sz w:val="28"/>
          <w:szCs w:val="28"/>
        </w:rPr>
        <w:t xml:space="preserve"> Model</w:t>
      </w:r>
    </w:p>
    <w:p w:rsidR="00CB38AF" w:rsidRDefault="00CB38AF" w:rsidP="005E30BC">
      <w:pPr>
        <w:shd w:val="clear" w:color="auto" w:fill="FFFFFF"/>
        <w:spacing w:after="0" w:line="240" w:lineRule="auto"/>
        <w:jc w:val="both"/>
      </w:pPr>
    </w:p>
    <w:p w:rsidR="00CB38AF" w:rsidRPr="007306F1" w:rsidRDefault="00B56253" w:rsidP="007306F1">
      <w:pPr>
        <w:shd w:val="clear" w:color="auto" w:fill="FFFFFF"/>
        <w:spacing w:after="0" w:line="360" w:lineRule="auto"/>
        <w:jc w:val="both"/>
        <w:rPr>
          <w:rFonts w:ascii="Times New Roman" w:hAnsi="Times New Roman" w:cs="Times New Roman"/>
          <w:sz w:val="24"/>
          <w:szCs w:val="24"/>
        </w:rPr>
      </w:pPr>
      <w:r w:rsidRPr="007306F1">
        <w:rPr>
          <w:rFonts w:ascii="Times New Roman" w:hAnsi="Times New Roman" w:cs="Times New Roman"/>
          <w:sz w:val="24"/>
          <w:szCs w:val="24"/>
        </w:rPr>
        <w:t xml:space="preserve"> Un</w:t>
      </w:r>
      <w:r w:rsidR="00CB38AF" w:rsidRPr="007306F1">
        <w:rPr>
          <w:rFonts w:ascii="Times New Roman" w:hAnsi="Times New Roman" w:cs="Times New Roman"/>
          <w:sz w:val="24"/>
          <w:szCs w:val="24"/>
        </w:rPr>
        <w:t xml:space="preserve"> modèle de développement logiciel désigne toutes les étapes du déve</w:t>
      </w:r>
      <w:r w:rsidRPr="007306F1">
        <w:rPr>
          <w:rFonts w:ascii="Times New Roman" w:hAnsi="Times New Roman" w:cs="Times New Roman"/>
          <w:sz w:val="24"/>
          <w:szCs w:val="24"/>
        </w:rPr>
        <w:t>loppement, de sa conception à son intégration</w:t>
      </w:r>
      <w:r w:rsidR="00CB38AF" w:rsidRPr="007306F1">
        <w:rPr>
          <w:rFonts w:ascii="Times New Roman" w:hAnsi="Times New Roman" w:cs="Times New Roman"/>
          <w:sz w:val="24"/>
          <w:szCs w:val="24"/>
        </w:rPr>
        <w:t xml:space="preserve">. L'objectif d'un tel découpage est de permettre de définir des jalons intermédiaires permettant la validation du développement logiciel, c'est-à-dire la conformité du logiciel avec les besoins exprimés, et la vérification du processus de développement. L'origine de ce découpage provient du constat que les erreurs ont un coût d'autant plus élevé qu'elles sont détectées tardivement dans le processus de réalisation. Le cycle de vie permet de détecter les erreurs au plus tôt et ainsi de maîtriser la qualité du logiciel, les délais de sa réalisation et les coûts associés. À ce fait nous adoptons </w:t>
      </w:r>
      <w:r w:rsidRPr="007306F1">
        <w:rPr>
          <w:rFonts w:ascii="Times New Roman" w:hAnsi="Times New Roman" w:cs="Times New Roman"/>
          <w:sz w:val="24"/>
          <w:szCs w:val="24"/>
        </w:rPr>
        <w:t xml:space="preserve">pour notre travail </w:t>
      </w:r>
      <w:r w:rsidR="00CB38AF" w:rsidRPr="007306F1">
        <w:rPr>
          <w:rFonts w:ascii="Times New Roman" w:hAnsi="Times New Roman" w:cs="Times New Roman"/>
          <w:sz w:val="24"/>
          <w:szCs w:val="24"/>
        </w:rPr>
        <w:t xml:space="preserve">le modèle de cycle de vie en V qui part du principe que les procédures de vérification </w:t>
      </w:r>
      <w:r w:rsidR="00CB38AF" w:rsidRPr="007306F1">
        <w:rPr>
          <w:rFonts w:ascii="Times New Roman" w:hAnsi="Times New Roman" w:cs="Times New Roman"/>
          <w:sz w:val="24"/>
          <w:szCs w:val="24"/>
        </w:rPr>
        <w:lastRenderedPageBreak/>
        <w:t>de la conformité du logiciel aux spécifications doivent être élaborées dès les phases de conception. L'énorme intérêt du cycle en V est qu'il est un excellent support à la formalisation de notre relation avec le futur-utilisateur, Il nous oblige à réfléchir aux différents aspects de sa demande. La phase de spécification nous permet de vérifier qu’on a bien compris la demande des utilisateurs</w:t>
      </w:r>
      <w:r w:rsidRPr="007306F1">
        <w:rPr>
          <w:rFonts w:ascii="Times New Roman" w:hAnsi="Times New Roman" w:cs="Times New Roman"/>
          <w:sz w:val="24"/>
          <w:szCs w:val="24"/>
        </w:rPr>
        <w:t>.</w:t>
      </w:r>
    </w:p>
    <w:p w:rsidR="00B56253" w:rsidRDefault="00B56253" w:rsidP="005E30BC">
      <w:pPr>
        <w:shd w:val="clear" w:color="auto" w:fill="FFFFFF"/>
        <w:spacing w:after="0" w:line="240" w:lineRule="auto"/>
        <w:jc w:val="both"/>
      </w:pPr>
    </w:p>
    <w:p w:rsidR="00B56253" w:rsidRDefault="00B56253" w:rsidP="005E30BC">
      <w:pPr>
        <w:shd w:val="clear" w:color="auto" w:fill="FFFFFF"/>
        <w:spacing w:after="0" w:line="240" w:lineRule="auto"/>
        <w:jc w:val="both"/>
        <w:rPr>
          <w:rFonts w:ascii="Arial" w:eastAsia="Times New Roman" w:hAnsi="Arial" w:cs="Arial"/>
          <w:color w:val="000000"/>
          <w:sz w:val="27"/>
          <w:szCs w:val="27"/>
          <w:lang w:eastAsia="fr-FR"/>
        </w:rPr>
      </w:pPr>
      <w:r>
        <w:rPr>
          <w:noProof/>
          <w:lang w:eastAsia="fr-FR"/>
        </w:rPr>
        <w:drawing>
          <wp:inline distT="0" distB="0" distL="0" distR="0" wp14:anchorId="5A8486A6" wp14:editId="292E79AE">
            <wp:extent cx="4762500" cy="2257425"/>
            <wp:effectExtent l="0" t="0" r="0" b="9525"/>
            <wp:docPr id="2" name="Image 2" descr="cycle de vie e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e de vie en 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257425"/>
                    </a:xfrm>
                    <a:prstGeom prst="rect">
                      <a:avLst/>
                    </a:prstGeom>
                    <a:noFill/>
                    <a:ln>
                      <a:noFill/>
                    </a:ln>
                  </pic:spPr>
                </pic:pic>
              </a:graphicData>
            </a:graphic>
          </wp:inline>
        </w:drawing>
      </w:r>
    </w:p>
    <w:p w:rsidR="00B56253" w:rsidRDefault="00B56253" w:rsidP="005E30BC">
      <w:pPr>
        <w:shd w:val="clear" w:color="auto" w:fill="FFFFFF"/>
        <w:spacing w:after="0" w:line="240" w:lineRule="auto"/>
        <w:jc w:val="both"/>
        <w:rPr>
          <w:rFonts w:ascii="Arial" w:eastAsia="Times New Roman" w:hAnsi="Arial" w:cs="Arial"/>
          <w:color w:val="000000"/>
          <w:sz w:val="27"/>
          <w:szCs w:val="27"/>
          <w:lang w:eastAsia="fr-FR"/>
        </w:rPr>
      </w:pPr>
    </w:p>
    <w:p w:rsidR="00B56253" w:rsidRDefault="00B56253" w:rsidP="005E30BC">
      <w:pPr>
        <w:shd w:val="clear" w:color="auto" w:fill="FFFFFF"/>
        <w:spacing w:after="0" w:line="240" w:lineRule="auto"/>
        <w:jc w:val="both"/>
        <w:rPr>
          <w:rFonts w:ascii="Arial" w:eastAsia="Times New Roman" w:hAnsi="Arial" w:cs="Arial"/>
          <w:color w:val="000000"/>
          <w:sz w:val="27"/>
          <w:szCs w:val="27"/>
          <w:lang w:eastAsia="fr-FR"/>
        </w:rPr>
      </w:pPr>
    </w:p>
    <w:p w:rsidR="00B56253" w:rsidRDefault="00B56253" w:rsidP="005E30BC">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2E7474">
        <w:rPr>
          <w:rFonts w:ascii="Times New Roman" w:eastAsia="Times New Roman" w:hAnsi="Times New Roman" w:cs="Times New Roman"/>
          <w:color w:val="000000"/>
          <w:sz w:val="24"/>
          <w:szCs w:val="24"/>
          <w:lang w:eastAsia="fr-FR"/>
        </w:rPr>
        <w:t>Ce  modèle de cycle de vie en V part du principe que les procédures de vérification de la conformité du logiciel aux spécifications doivent être élaborées dès les phases de conception.</w:t>
      </w:r>
    </w:p>
    <w:p w:rsidR="0090064C" w:rsidRDefault="0090064C" w:rsidP="005E30BC">
      <w:pPr>
        <w:shd w:val="clear" w:color="auto" w:fill="FFFFFF"/>
        <w:spacing w:after="0" w:line="240" w:lineRule="auto"/>
        <w:jc w:val="both"/>
        <w:rPr>
          <w:rFonts w:ascii="Times New Roman" w:eastAsia="Times New Roman" w:hAnsi="Times New Roman" w:cs="Times New Roman"/>
          <w:color w:val="000000"/>
          <w:sz w:val="24"/>
          <w:szCs w:val="24"/>
          <w:lang w:eastAsia="fr-FR"/>
        </w:rPr>
      </w:pPr>
    </w:p>
    <w:p w:rsidR="0090064C" w:rsidRDefault="0090064C" w:rsidP="005E30BC">
      <w:pPr>
        <w:shd w:val="clear" w:color="auto" w:fill="FFFFFF"/>
        <w:spacing w:after="0" w:line="240" w:lineRule="auto"/>
        <w:jc w:val="both"/>
        <w:rPr>
          <w:rFonts w:ascii="Times New Roman" w:eastAsia="Times New Roman" w:hAnsi="Times New Roman" w:cs="Times New Roman"/>
          <w:color w:val="000000"/>
          <w:sz w:val="24"/>
          <w:szCs w:val="24"/>
          <w:lang w:eastAsia="fr-FR"/>
        </w:rPr>
      </w:pPr>
    </w:p>
    <w:p w:rsidR="0090064C" w:rsidRDefault="0090064C" w:rsidP="005E30BC">
      <w:pPr>
        <w:shd w:val="clear" w:color="auto" w:fill="FFFFFF"/>
        <w:spacing w:after="0" w:line="240" w:lineRule="auto"/>
        <w:jc w:val="both"/>
        <w:rPr>
          <w:rFonts w:ascii="Times New Roman" w:eastAsia="Times New Roman" w:hAnsi="Times New Roman" w:cs="Times New Roman"/>
          <w:b/>
          <w:color w:val="000000"/>
          <w:sz w:val="28"/>
          <w:szCs w:val="28"/>
          <w:lang w:eastAsia="fr-FR"/>
        </w:rPr>
      </w:pPr>
      <w:r w:rsidRPr="0090064C">
        <w:rPr>
          <w:rFonts w:ascii="Times New Roman" w:eastAsia="Times New Roman" w:hAnsi="Times New Roman" w:cs="Times New Roman"/>
          <w:b/>
          <w:color w:val="000000"/>
          <w:sz w:val="28"/>
          <w:szCs w:val="28"/>
          <w:lang w:eastAsia="fr-FR"/>
        </w:rPr>
        <w:t>Analyse des besoins </w:t>
      </w:r>
    </w:p>
    <w:p w:rsidR="00B72850" w:rsidRDefault="00B72850" w:rsidP="005E30BC">
      <w:pPr>
        <w:shd w:val="clear" w:color="auto" w:fill="FFFFFF"/>
        <w:spacing w:after="0" w:line="240" w:lineRule="auto"/>
        <w:jc w:val="both"/>
        <w:rPr>
          <w:rFonts w:ascii="Times New Roman" w:eastAsia="Times New Roman" w:hAnsi="Times New Roman" w:cs="Times New Roman"/>
          <w:b/>
          <w:color w:val="000000"/>
          <w:sz w:val="28"/>
          <w:szCs w:val="28"/>
          <w:lang w:eastAsia="fr-FR"/>
        </w:rPr>
      </w:pPr>
    </w:p>
    <w:p w:rsidR="00B72850" w:rsidRDefault="00B72850" w:rsidP="00B72850">
      <w:pPr>
        <w:pStyle w:val="Paragraphedeliste"/>
        <w:numPr>
          <w:ilvl w:val="0"/>
          <w:numId w:val="9"/>
        </w:numPr>
        <w:jc w:val="both"/>
      </w:pPr>
      <w:r>
        <w:t>Les spécifications des exigences :</w:t>
      </w:r>
    </w:p>
    <w:p w:rsidR="00B72850" w:rsidRDefault="00B72850" w:rsidP="00B72850">
      <w:pPr>
        <w:pStyle w:val="Paragraphedeliste"/>
        <w:jc w:val="both"/>
      </w:pPr>
      <w:r>
        <w:t xml:space="preserve"> Portent sur l’implantation de ce systè</w:t>
      </w:r>
      <w:r>
        <w:t xml:space="preserve">me des annonces et location </w:t>
      </w:r>
      <w:r>
        <w:t>de chambres, qui permettra à l’utilisateur</w:t>
      </w:r>
      <w:r>
        <w:t xml:space="preserve"> anonyme </w:t>
      </w:r>
      <w:r>
        <w:rPr>
          <w:rFonts w:ascii="Verdana" w:hAnsi="Verdana"/>
          <w:sz w:val="20"/>
          <w:szCs w:val="20"/>
        </w:rPr>
        <w:t>d’effectuer une recherche de logements suivants plusieurs critères</w:t>
      </w:r>
      <w:r>
        <w:t xml:space="preserve">, </w:t>
      </w:r>
      <w:r>
        <w:rPr>
          <w:rFonts w:ascii="Verdana" w:hAnsi="Verdana"/>
          <w:sz w:val="20"/>
          <w:szCs w:val="20"/>
        </w:rPr>
        <w:t>de visualiser le détail de chaque logement en cliq</w:t>
      </w:r>
      <w:r>
        <w:rPr>
          <w:rFonts w:ascii="Verdana" w:hAnsi="Verdana"/>
          <w:sz w:val="20"/>
          <w:szCs w:val="20"/>
        </w:rPr>
        <w:t>uant sur le bouton ‘voir plus</w:t>
      </w:r>
      <w:r w:rsidR="003F4A3E">
        <w:rPr>
          <w:rFonts w:ascii="Verdana" w:hAnsi="Verdana"/>
          <w:sz w:val="20"/>
          <w:szCs w:val="20"/>
        </w:rPr>
        <w:t xml:space="preserve">, </w:t>
      </w:r>
      <w:r>
        <w:t xml:space="preserve">l’utilisateur anonyme </w:t>
      </w:r>
      <w:r w:rsidR="003F4A3E">
        <w:t>à la possibilité de</w:t>
      </w:r>
      <w:r>
        <w:t xml:space="preserve">  créer un compte afin </w:t>
      </w:r>
      <w:r w:rsidR="003F4A3E">
        <w:t>de devenir</w:t>
      </w:r>
      <w:r>
        <w:t xml:space="preserve"> membre, une fois devenu membre, il peut ; se connecter, modifier son compte,  (créer, modifier, supprimer une offre, une demande), contacter les autres par mails</w:t>
      </w:r>
      <w:r w:rsidR="003F4A3E">
        <w:t xml:space="preserve">, </w:t>
      </w:r>
    </w:p>
    <w:p w:rsidR="00B72850" w:rsidRDefault="00B72850" w:rsidP="00B72850">
      <w:pPr>
        <w:pStyle w:val="Paragraphedeliste"/>
        <w:jc w:val="both"/>
      </w:pPr>
    </w:p>
    <w:p w:rsidR="00B72850" w:rsidRDefault="00B72850" w:rsidP="00B72850">
      <w:pPr>
        <w:pStyle w:val="Paragraphedeliste"/>
        <w:numPr>
          <w:ilvl w:val="0"/>
          <w:numId w:val="9"/>
        </w:numPr>
      </w:pPr>
      <w:r>
        <w:t xml:space="preserve">Les exigences non-fonctionnelles </w:t>
      </w:r>
    </w:p>
    <w:p w:rsidR="00B72850" w:rsidRDefault="00B72850" w:rsidP="00B72850">
      <w:r>
        <w:t xml:space="preserve">              Notre application doit répondre aux  exigences non fonctionnelles suiv</w:t>
      </w:r>
      <w:bookmarkStart w:id="13" w:name="_GoBack"/>
      <w:bookmarkEnd w:id="13"/>
      <w:r>
        <w:t xml:space="preserve">antes : </w:t>
      </w:r>
    </w:p>
    <w:p w:rsidR="00B72850" w:rsidRDefault="00B72850" w:rsidP="00B72850">
      <w:r>
        <w:t xml:space="preserve">              Le système doit être disponible durant toutes les opérations. </w:t>
      </w:r>
    </w:p>
    <w:p w:rsidR="00B72850" w:rsidRDefault="00B72850" w:rsidP="00B72850">
      <w:r>
        <w:t xml:space="preserve">Le système doit être s’afficher sur tous les écrans. </w:t>
      </w:r>
    </w:p>
    <w:p w:rsidR="00B72850" w:rsidRDefault="00B72850" w:rsidP="00B72850">
      <w:r>
        <w:t xml:space="preserve">              Le taux pour qu’un échec survienne lors d’une opération sur le système doit être très faible    soit 0.0003%. </w:t>
      </w:r>
    </w:p>
    <w:p w:rsidR="00B72850" w:rsidRDefault="00B72850" w:rsidP="00B72850">
      <w:r>
        <w:t xml:space="preserve">               En cas de défaillance, le système ne devra pas causer de dommages matériels </w:t>
      </w:r>
    </w:p>
    <w:p w:rsidR="00B72850" w:rsidRDefault="00B72850" w:rsidP="00B72850">
      <w:r>
        <w:lastRenderedPageBreak/>
        <w:t xml:space="preserve">               </w:t>
      </w:r>
      <w:r w:rsidRPr="00DD3E79">
        <w:t>Le système est facile à étendre avec de nouvelles fonctionnalités</w:t>
      </w:r>
    </w:p>
    <w:p w:rsidR="00B72850" w:rsidRDefault="00B72850" w:rsidP="00B72850">
      <w:r>
        <w:t xml:space="preserve">En cas d’erreurs venant de l’utilisateur, les données ne doivent subir aucun changement, la disponibilité des données doit être garantie. </w:t>
      </w:r>
    </w:p>
    <w:p w:rsidR="00B72850" w:rsidRDefault="00B72850" w:rsidP="005E30BC">
      <w:pPr>
        <w:shd w:val="clear" w:color="auto" w:fill="FFFFFF"/>
        <w:spacing w:after="0" w:line="240" w:lineRule="auto"/>
        <w:jc w:val="both"/>
        <w:rPr>
          <w:rFonts w:ascii="Times New Roman" w:eastAsia="Times New Roman" w:hAnsi="Times New Roman" w:cs="Times New Roman"/>
          <w:b/>
          <w:color w:val="000000"/>
          <w:sz w:val="28"/>
          <w:szCs w:val="28"/>
          <w:lang w:eastAsia="fr-FR"/>
        </w:rPr>
      </w:pPr>
    </w:p>
    <w:p w:rsidR="00D27522" w:rsidRDefault="00D27522" w:rsidP="005E30BC">
      <w:pPr>
        <w:shd w:val="clear" w:color="auto" w:fill="FFFFFF"/>
        <w:spacing w:after="0" w:line="240" w:lineRule="auto"/>
        <w:jc w:val="both"/>
        <w:rPr>
          <w:rFonts w:ascii="Times New Roman" w:eastAsia="Times New Roman" w:hAnsi="Times New Roman" w:cs="Times New Roman"/>
          <w:b/>
          <w:color w:val="000000"/>
          <w:sz w:val="28"/>
          <w:szCs w:val="28"/>
          <w:lang w:eastAsia="fr-FR"/>
        </w:rPr>
      </w:pPr>
    </w:p>
    <w:p w:rsidR="0090064C" w:rsidRPr="00D27522" w:rsidRDefault="0090064C" w:rsidP="0090064C">
      <w:pPr>
        <w:rPr>
          <w:rFonts w:ascii="Times New Roman" w:hAnsi="Times New Roman" w:cs="Times New Roman"/>
          <w:b/>
          <w:sz w:val="28"/>
          <w:szCs w:val="28"/>
          <w:lang w:eastAsia="fr-FR"/>
        </w:rPr>
      </w:pPr>
      <w:r w:rsidRPr="00D27522">
        <w:rPr>
          <w:rFonts w:ascii="Times New Roman" w:hAnsi="Times New Roman" w:cs="Times New Roman"/>
          <w:b/>
          <w:sz w:val="28"/>
          <w:szCs w:val="28"/>
          <w:lang w:eastAsia="fr-FR"/>
        </w:rPr>
        <w:t>Coté utilisateur anonyme</w:t>
      </w:r>
    </w:p>
    <w:p w:rsidR="0090064C" w:rsidRPr="00D27522" w:rsidRDefault="0090064C" w:rsidP="0090064C">
      <w:pPr>
        <w:rPr>
          <w:rFonts w:ascii="Times New Roman" w:hAnsi="Times New Roman" w:cs="Times New Roman"/>
          <w:b/>
          <w:sz w:val="28"/>
          <w:szCs w:val="28"/>
          <w:lang w:eastAsia="fr-FR"/>
        </w:rPr>
      </w:pPr>
      <w:r w:rsidRPr="00D27522">
        <w:rPr>
          <w:rFonts w:ascii="Times New Roman" w:hAnsi="Times New Roman" w:cs="Times New Roman"/>
          <w:b/>
          <w:sz w:val="28"/>
          <w:szCs w:val="28"/>
          <w:lang w:eastAsia="fr-FR"/>
        </w:rPr>
        <w:t>Coté membre</w:t>
      </w:r>
    </w:p>
    <w:p w:rsidR="0090064C" w:rsidRDefault="0090064C" w:rsidP="005E30BC">
      <w:pPr>
        <w:shd w:val="clear" w:color="auto" w:fill="FFFFFF"/>
        <w:spacing w:after="0" w:line="240" w:lineRule="auto"/>
        <w:jc w:val="both"/>
        <w:rPr>
          <w:rFonts w:ascii="Times New Roman" w:eastAsia="Times New Roman" w:hAnsi="Times New Roman" w:cs="Times New Roman"/>
          <w:color w:val="000000"/>
          <w:sz w:val="24"/>
          <w:szCs w:val="24"/>
          <w:lang w:eastAsia="fr-FR"/>
        </w:rPr>
      </w:pPr>
    </w:p>
    <w:p w:rsidR="0090064C" w:rsidRDefault="0090064C" w:rsidP="005E30BC">
      <w:pPr>
        <w:shd w:val="clear" w:color="auto" w:fill="FFFFFF"/>
        <w:spacing w:after="0" w:line="240" w:lineRule="auto"/>
        <w:jc w:val="both"/>
        <w:rPr>
          <w:rFonts w:ascii="Times New Roman" w:eastAsia="Times New Roman" w:hAnsi="Times New Roman" w:cs="Times New Roman"/>
          <w:color w:val="000000"/>
          <w:sz w:val="24"/>
          <w:szCs w:val="24"/>
          <w:lang w:eastAsia="fr-FR"/>
        </w:rPr>
      </w:pPr>
    </w:p>
    <w:p w:rsidR="0090064C" w:rsidRDefault="0090064C" w:rsidP="005E30BC">
      <w:pPr>
        <w:shd w:val="clear" w:color="auto" w:fill="FFFFFF"/>
        <w:spacing w:after="0" w:line="240" w:lineRule="auto"/>
        <w:jc w:val="both"/>
        <w:rPr>
          <w:rFonts w:ascii="Times New Roman" w:hAnsi="Times New Roman" w:cs="Times New Roman"/>
          <w:b/>
          <w:sz w:val="28"/>
          <w:szCs w:val="28"/>
        </w:rPr>
      </w:pPr>
      <w:r w:rsidRPr="0090064C">
        <w:rPr>
          <w:rFonts w:ascii="Times New Roman" w:hAnsi="Times New Roman" w:cs="Times New Roman"/>
          <w:b/>
          <w:sz w:val="28"/>
          <w:szCs w:val="28"/>
        </w:rPr>
        <w:t>Les limites de l’application :</w:t>
      </w:r>
    </w:p>
    <w:p w:rsidR="0090064C" w:rsidRPr="0090064C" w:rsidRDefault="0090064C" w:rsidP="005E30BC">
      <w:pPr>
        <w:shd w:val="clear" w:color="auto" w:fill="FFFFFF"/>
        <w:spacing w:after="0" w:line="240" w:lineRule="auto"/>
        <w:jc w:val="both"/>
        <w:rPr>
          <w:rFonts w:ascii="Times New Roman" w:eastAsia="Times New Roman" w:hAnsi="Times New Roman" w:cs="Times New Roman"/>
          <w:b/>
          <w:color w:val="000000"/>
          <w:sz w:val="28"/>
          <w:szCs w:val="28"/>
          <w:lang w:eastAsia="fr-FR"/>
        </w:rPr>
      </w:pPr>
    </w:p>
    <w:p w:rsidR="00DB76E6" w:rsidRDefault="0090064C" w:rsidP="00DB76E6">
      <w:pPr>
        <w:jc w:val="both"/>
      </w:pPr>
      <w:r>
        <w:t>Quelles sont les limites de l’application à toi de faire rose</w:t>
      </w:r>
    </w:p>
    <w:p w:rsidR="00DB76E6" w:rsidRDefault="00DB76E6" w:rsidP="00B56253">
      <w:pPr>
        <w:pStyle w:val="Titre2"/>
      </w:pPr>
      <w:r>
        <w:t>Perspective</w:t>
      </w:r>
      <w:r w:rsidR="0090064C">
        <w:t> :</w:t>
      </w:r>
    </w:p>
    <w:p w:rsidR="00DB76E6" w:rsidRPr="000A11B3" w:rsidRDefault="00DB76E6" w:rsidP="00DB76E6">
      <w:pPr>
        <w:rPr>
          <w:lang w:eastAsia="fr-FR"/>
        </w:rPr>
      </w:pPr>
    </w:p>
    <w:p w:rsidR="00DB76E6" w:rsidRPr="002E7474" w:rsidRDefault="00DB76E6" w:rsidP="002E7474">
      <w:pPr>
        <w:spacing w:after="0" w:line="360" w:lineRule="auto"/>
        <w:jc w:val="both"/>
        <w:rPr>
          <w:rFonts w:ascii="Times New Roman" w:hAnsi="Times New Roman" w:cs="Times New Roman"/>
          <w:sz w:val="24"/>
          <w:szCs w:val="24"/>
        </w:rPr>
      </w:pPr>
      <w:r w:rsidRPr="002E7474">
        <w:rPr>
          <w:rFonts w:ascii="Times New Roman" w:hAnsi="Times New Roman" w:cs="Times New Roman"/>
          <w:sz w:val="24"/>
          <w:szCs w:val="24"/>
        </w:rPr>
        <w:t xml:space="preserve">L’application peut être étendue par l’ajout de modules complémentaires. L’application permet la relance des clients par mail et publipostage. </w:t>
      </w:r>
    </w:p>
    <w:p w:rsidR="00DB76E6" w:rsidRDefault="00DB76E6" w:rsidP="00DB76E6">
      <w:pPr>
        <w:pStyle w:val="NormalWeb"/>
        <w:rPr>
          <w:rStyle w:val="lev"/>
          <w:rFonts w:ascii="Arial" w:hAnsi="Arial" w:cs="Arial"/>
          <w:color w:val="000000"/>
          <w:sz w:val="27"/>
          <w:szCs w:val="27"/>
        </w:rPr>
      </w:pPr>
    </w:p>
    <w:p w:rsidR="005E30BC" w:rsidRPr="0086507C" w:rsidRDefault="005E30BC" w:rsidP="00F33D55">
      <w:pPr>
        <w:pStyle w:val="NormalWeb"/>
        <w:rPr>
          <w:rFonts w:ascii="Arial" w:hAnsi="Arial" w:cs="Arial"/>
          <w:color w:val="000000"/>
          <w:sz w:val="27"/>
          <w:szCs w:val="27"/>
        </w:rPr>
      </w:pPr>
    </w:p>
    <w:p w:rsidR="00DB0214" w:rsidRPr="0086507C" w:rsidRDefault="00DB0214" w:rsidP="00F33D55">
      <w:pPr>
        <w:pStyle w:val="NormalWeb"/>
        <w:rPr>
          <w:rFonts w:ascii="Arial" w:hAnsi="Arial" w:cs="Arial"/>
          <w:color w:val="000000"/>
          <w:sz w:val="27"/>
          <w:szCs w:val="27"/>
        </w:rPr>
      </w:pPr>
    </w:p>
    <w:p w:rsidR="0029017B" w:rsidRPr="0086507C" w:rsidRDefault="0029017B">
      <w:pPr>
        <w:rPr>
          <w:rFonts w:ascii="Arial" w:hAnsi="Arial" w:cs="Arial"/>
          <w:sz w:val="27"/>
          <w:szCs w:val="27"/>
        </w:rPr>
      </w:pPr>
    </w:p>
    <w:sectPr w:rsidR="0029017B" w:rsidRPr="00865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decimal"/>
      <w:lvlText w:val="%1."/>
      <w:lvlJc w:val="left"/>
      <w:pPr>
        <w:tabs>
          <w:tab w:val="num" w:pos="1440"/>
        </w:tabs>
        <w:ind w:left="144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3">
    <w:nsid w:val="00000005"/>
    <w:multiLevelType w:val="multilevel"/>
    <w:tmpl w:val="00000005"/>
    <w:name w:val="WW8Num4"/>
    <w:lvl w:ilvl="0">
      <w:start w:val="1"/>
      <w:numFmt w:val="upperRoman"/>
      <w:lvlText w:val="%1-"/>
      <w:lvlJc w:val="left"/>
      <w:pPr>
        <w:tabs>
          <w:tab w:val="num" w:pos="567"/>
        </w:tabs>
        <w:ind w:left="567" w:hanging="207"/>
      </w:pPr>
    </w:lvl>
    <w:lvl w:ilvl="1">
      <w:start w:val="1"/>
      <w:numFmt w:val="decimal"/>
      <w:lvlText w:val="%2."/>
      <w:lvlJc w:val="left"/>
      <w:pPr>
        <w:tabs>
          <w:tab w:val="num" w:pos="1440"/>
        </w:tabs>
        <w:ind w:left="1440" w:hanging="36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0180967"/>
    <w:multiLevelType w:val="hybridMultilevel"/>
    <w:tmpl w:val="38A0ACC4"/>
    <w:lvl w:ilvl="0" w:tplc="AD3C471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1450C0"/>
    <w:multiLevelType w:val="hybridMultilevel"/>
    <w:tmpl w:val="7BB2BE00"/>
    <w:lvl w:ilvl="0" w:tplc="8AF45CD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
    <w:nsid w:val="55486464"/>
    <w:multiLevelType w:val="multilevel"/>
    <w:tmpl w:val="51A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0A33B6"/>
    <w:multiLevelType w:val="hybridMultilevel"/>
    <w:tmpl w:val="7BB08B1A"/>
    <w:lvl w:ilvl="0" w:tplc="387C5F4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F7C49CE"/>
    <w:multiLevelType w:val="hybridMultilevel"/>
    <w:tmpl w:val="759EBFF2"/>
    <w:lvl w:ilvl="0" w:tplc="09E842D0">
      <w:numFmt w:val="bullet"/>
      <w:lvlText w:val=""/>
      <w:lvlJc w:val="left"/>
      <w:pPr>
        <w:ind w:left="780" w:hanging="360"/>
      </w:pPr>
      <w:rPr>
        <w:rFonts w:ascii="Symbol" w:eastAsiaTheme="minorHAnsi" w:hAnsi="Symbol" w:cstheme="minorBidi"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C4"/>
    <w:rsid w:val="00066FD8"/>
    <w:rsid w:val="00072E06"/>
    <w:rsid w:val="000A086B"/>
    <w:rsid w:val="000A11B3"/>
    <w:rsid w:val="000B1016"/>
    <w:rsid w:val="000F7F30"/>
    <w:rsid w:val="00121130"/>
    <w:rsid w:val="00170575"/>
    <w:rsid w:val="00180A47"/>
    <w:rsid w:val="00190A07"/>
    <w:rsid w:val="001952DE"/>
    <w:rsid w:val="001E4A1D"/>
    <w:rsid w:val="001F7E06"/>
    <w:rsid w:val="0020241B"/>
    <w:rsid w:val="00247673"/>
    <w:rsid w:val="0029017B"/>
    <w:rsid w:val="002A08AC"/>
    <w:rsid w:val="002E7474"/>
    <w:rsid w:val="00342314"/>
    <w:rsid w:val="003D0DBC"/>
    <w:rsid w:val="003E6ECA"/>
    <w:rsid w:val="003F4A3E"/>
    <w:rsid w:val="00436003"/>
    <w:rsid w:val="00436859"/>
    <w:rsid w:val="005842EA"/>
    <w:rsid w:val="005A1780"/>
    <w:rsid w:val="005D0B5E"/>
    <w:rsid w:val="005E30BC"/>
    <w:rsid w:val="006530AA"/>
    <w:rsid w:val="007074F9"/>
    <w:rsid w:val="0072381B"/>
    <w:rsid w:val="007306F1"/>
    <w:rsid w:val="00732E0B"/>
    <w:rsid w:val="008055D5"/>
    <w:rsid w:val="00845660"/>
    <w:rsid w:val="0085558C"/>
    <w:rsid w:val="0086507C"/>
    <w:rsid w:val="008931C6"/>
    <w:rsid w:val="0090064C"/>
    <w:rsid w:val="009A23F4"/>
    <w:rsid w:val="009E0AA0"/>
    <w:rsid w:val="009E20DC"/>
    <w:rsid w:val="00A14A9C"/>
    <w:rsid w:val="00A2052C"/>
    <w:rsid w:val="00A273EE"/>
    <w:rsid w:val="00A77358"/>
    <w:rsid w:val="00A94246"/>
    <w:rsid w:val="00AF2F3C"/>
    <w:rsid w:val="00B22E4C"/>
    <w:rsid w:val="00B56253"/>
    <w:rsid w:val="00B72850"/>
    <w:rsid w:val="00BA3DC0"/>
    <w:rsid w:val="00BD3814"/>
    <w:rsid w:val="00CA233C"/>
    <w:rsid w:val="00CB38AF"/>
    <w:rsid w:val="00CC60C6"/>
    <w:rsid w:val="00CD51BA"/>
    <w:rsid w:val="00CF51C4"/>
    <w:rsid w:val="00D27522"/>
    <w:rsid w:val="00D73D52"/>
    <w:rsid w:val="00D9304F"/>
    <w:rsid w:val="00DB0214"/>
    <w:rsid w:val="00DB76E6"/>
    <w:rsid w:val="00DE1041"/>
    <w:rsid w:val="00E12224"/>
    <w:rsid w:val="00EB1AAE"/>
    <w:rsid w:val="00EE39B4"/>
    <w:rsid w:val="00F13CE7"/>
    <w:rsid w:val="00F33D55"/>
    <w:rsid w:val="00F748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6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nhideWhenUsed/>
    <w:qFormat/>
    <w:rsid w:val="00B56253"/>
    <w:pPr>
      <w:keepNext/>
      <w:spacing w:before="240" w:after="60" w:line="240" w:lineRule="auto"/>
      <w:jc w:val="both"/>
      <w:outlineLvl w:val="1"/>
    </w:pPr>
    <w:rPr>
      <w:rFonts w:ascii="Times New Roman" w:eastAsia="Times New Roman" w:hAnsi="Times New Roman" w:cs="Times New Roman"/>
      <w:b/>
      <w:bCs/>
      <w:iCs/>
      <w:sz w:val="28"/>
      <w:szCs w:val="28"/>
      <w:lang w:eastAsia="fr-FR"/>
    </w:rPr>
  </w:style>
  <w:style w:type="paragraph" w:styleId="Titre3">
    <w:name w:val="heading 3"/>
    <w:basedOn w:val="Normal"/>
    <w:next w:val="Normal"/>
    <w:link w:val="Titre3Car"/>
    <w:uiPriority w:val="9"/>
    <w:semiHidden/>
    <w:unhideWhenUsed/>
    <w:qFormat/>
    <w:rsid w:val="00B562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33D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33D55"/>
    <w:rPr>
      <w:b/>
      <w:bCs/>
    </w:rPr>
  </w:style>
  <w:style w:type="paragraph" w:styleId="Paragraphedeliste">
    <w:name w:val="List Paragraph"/>
    <w:basedOn w:val="Normal"/>
    <w:uiPriority w:val="34"/>
    <w:qFormat/>
    <w:rsid w:val="007074F9"/>
    <w:pPr>
      <w:ind w:left="720"/>
      <w:contextualSpacing/>
    </w:pPr>
  </w:style>
  <w:style w:type="character" w:styleId="Accentuation">
    <w:name w:val="Emphasis"/>
    <w:basedOn w:val="Policepardfaut"/>
    <w:uiPriority w:val="20"/>
    <w:qFormat/>
    <w:rsid w:val="005E30BC"/>
    <w:rPr>
      <w:i/>
      <w:iCs/>
    </w:rPr>
  </w:style>
  <w:style w:type="character" w:customStyle="1" w:styleId="Titre2Car">
    <w:name w:val="Titre 2 Car"/>
    <w:basedOn w:val="Policepardfaut"/>
    <w:link w:val="Titre2"/>
    <w:rsid w:val="00B56253"/>
    <w:rPr>
      <w:rFonts w:ascii="Times New Roman" w:eastAsia="Times New Roman" w:hAnsi="Times New Roman" w:cs="Times New Roman"/>
      <w:b/>
      <w:bCs/>
      <w:iCs/>
      <w:sz w:val="28"/>
      <w:szCs w:val="28"/>
      <w:lang w:eastAsia="fr-FR"/>
    </w:rPr>
  </w:style>
  <w:style w:type="paragraph" w:styleId="Textedebulles">
    <w:name w:val="Balloon Text"/>
    <w:basedOn w:val="Normal"/>
    <w:link w:val="TextedebullesCar"/>
    <w:uiPriority w:val="99"/>
    <w:semiHidden/>
    <w:unhideWhenUsed/>
    <w:rsid w:val="001E4A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4A1D"/>
    <w:rPr>
      <w:rFonts w:ascii="Tahoma" w:hAnsi="Tahoma" w:cs="Tahoma"/>
      <w:sz w:val="16"/>
      <w:szCs w:val="16"/>
    </w:rPr>
  </w:style>
  <w:style w:type="table" w:styleId="Grilledutableau">
    <w:name w:val="Table Grid"/>
    <w:basedOn w:val="TableauNormal"/>
    <w:uiPriority w:val="59"/>
    <w:rsid w:val="00893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56253"/>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B56253"/>
    <w:rPr>
      <w:rFonts w:asciiTheme="majorHAnsi" w:eastAsiaTheme="majorEastAsia" w:hAnsiTheme="majorHAnsi" w:cstheme="majorBidi"/>
      <w:b/>
      <w:bCs/>
      <w:color w:val="4F81BD" w:themeColor="accent1"/>
    </w:rPr>
  </w:style>
  <w:style w:type="character" w:styleId="Lienhypertexte">
    <w:name w:val="Hyperlink"/>
    <w:uiPriority w:val="99"/>
    <w:semiHidden/>
    <w:unhideWhenUsed/>
    <w:rsid w:val="005842EA"/>
    <w:rPr>
      <w:color w:val="0000FF"/>
      <w:u w:val="single"/>
    </w:rPr>
  </w:style>
  <w:style w:type="character" w:customStyle="1" w:styleId="apple-converted-space">
    <w:name w:val="apple-converted-space"/>
    <w:basedOn w:val="Policepardfaut"/>
    <w:rsid w:val="00B22E4C"/>
  </w:style>
  <w:style w:type="paragraph" w:styleId="Lgende">
    <w:name w:val="caption"/>
    <w:basedOn w:val="Normal"/>
    <w:next w:val="Normal"/>
    <w:semiHidden/>
    <w:unhideWhenUsed/>
    <w:qFormat/>
    <w:rsid w:val="005D0B5E"/>
    <w:pPr>
      <w:suppressAutoHyphens/>
      <w:spacing w:after="0" w:line="240" w:lineRule="auto"/>
    </w:pPr>
    <w:rPr>
      <w:rFonts w:ascii="Times New Roman" w:eastAsia="Times New Roman" w:hAnsi="Times New Roman" w:cs="Times New Roman"/>
      <w:b/>
      <w:bCs/>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6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nhideWhenUsed/>
    <w:qFormat/>
    <w:rsid w:val="00B56253"/>
    <w:pPr>
      <w:keepNext/>
      <w:spacing w:before="240" w:after="60" w:line="240" w:lineRule="auto"/>
      <w:jc w:val="both"/>
      <w:outlineLvl w:val="1"/>
    </w:pPr>
    <w:rPr>
      <w:rFonts w:ascii="Times New Roman" w:eastAsia="Times New Roman" w:hAnsi="Times New Roman" w:cs="Times New Roman"/>
      <w:b/>
      <w:bCs/>
      <w:iCs/>
      <w:sz w:val="28"/>
      <w:szCs w:val="28"/>
      <w:lang w:eastAsia="fr-FR"/>
    </w:rPr>
  </w:style>
  <w:style w:type="paragraph" w:styleId="Titre3">
    <w:name w:val="heading 3"/>
    <w:basedOn w:val="Normal"/>
    <w:next w:val="Normal"/>
    <w:link w:val="Titre3Car"/>
    <w:uiPriority w:val="9"/>
    <w:semiHidden/>
    <w:unhideWhenUsed/>
    <w:qFormat/>
    <w:rsid w:val="00B562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33D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33D55"/>
    <w:rPr>
      <w:b/>
      <w:bCs/>
    </w:rPr>
  </w:style>
  <w:style w:type="paragraph" w:styleId="Paragraphedeliste">
    <w:name w:val="List Paragraph"/>
    <w:basedOn w:val="Normal"/>
    <w:uiPriority w:val="34"/>
    <w:qFormat/>
    <w:rsid w:val="007074F9"/>
    <w:pPr>
      <w:ind w:left="720"/>
      <w:contextualSpacing/>
    </w:pPr>
  </w:style>
  <w:style w:type="character" w:styleId="Accentuation">
    <w:name w:val="Emphasis"/>
    <w:basedOn w:val="Policepardfaut"/>
    <w:uiPriority w:val="20"/>
    <w:qFormat/>
    <w:rsid w:val="005E30BC"/>
    <w:rPr>
      <w:i/>
      <w:iCs/>
    </w:rPr>
  </w:style>
  <w:style w:type="character" w:customStyle="1" w:styleId="Titre2Car">
    <w:name w:val="Titre 2 Car"/>
    <w:basedOn w:val="Policepardfaut"/>
    <w:link w:val="Titre2"/>
    <w:rsid w:val="00B56253"/>
    <w:rPr>
      <w:rFonts w:ascii="Times New Roman" w:eastAsia="Times New Roman" w:hAnsi="Times New Roman" w:cs="Times New Roman"/>
      <w:b/>
      <w:bCs/>
      <w:iCs/>
      <w:sz w:val="28"/>
      <w:szCs w:val="28"/>
      <w:lang w:eastAsia="fr-FR"/>
    </w:rPr>
  </w:style>
  <w:style w:type="paragraph" w:styleId="Textedebulles">
    <w:name w:val="Balloon Text"/>
    <w:basedOn w:val="Normal"/>
    <w:link w:val="TextedebullesCar"/>
    <w:uiPriority w:val="99"/>
    <w:semiHidden/>
    <w:unhideWhenUsed/>
    <w:rsid w:val="001E4A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4A1D"/>
    <w:rPr>
      <w:rFonts w:ascii="Tahoma" w:hAnsi="Tahoma" w:cs="Tahoma"/>
      <w:sz w:val="16"/>
      <w:szCs w:val="16"/>
    </w:rPr>
  </w:style>
  <w:style w:type="table" w:styleId="Grilledutableau">
    <w:name w:val="Table Grid"/>
    <w:basedOn w:val="TableauNormal"/>
    <w:uiPriority w:val="59"/>
    <w:rsid w:val="00893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56253"/>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B56253"/>
    <w:rPr>
      <w:rFonts w:asciiTheme="majorHAnsi" w:eastAsiaTheme="majorEastAsia" w:hAnsiTheme="majorHAnsi" w:cstheme="majorBidi"/>
      <w:b/>
      <w:bCs/>
      <w:color w:val="4F81BD" w:themeColor="accent1"/>
    </w:rPr>
  </w:style>
  <w:style w:type="character" w:styleId="Lienhypertexte">
    <w:name w:val="Hyperlink"/>
    <w:uiPriority w:val="99"/>
    <w:semiHidden/>
    <w:unhideWhenUsed/>
    <w:rsid w:val="005842EA"/>
    <w:rPr>
      <w:color w:val="0000FF"/>
      <w:u w:val="single"/>
    </w:rPr>
  </w:style>
  <w:style w:type="character" w:customStyle="1" w:styleId="apple-converted-space">
    <w:name w:val="apple-converted-space"/>
    <w:basedOn w:val="Policepardfaut"/>
    <w:rsid w:val="00B22E4C"/>
  </w:style>
  <w:style w:type="paragraph" w:styleId="Lgende">
    <w:name w:val="caption"/>
    <w:basedOn w:val="Normal"/>
    <w:next w:val="Normal"/>
    <w:semiHidden/>
    <w:unhideWhenUsed/>
    <w:qFormat/>
    <w:rsid w:val="005D0B5E"/>
    <w:pPr>
      <w:suppressAutoHyphens/>
      <w:spacing w:after="0" w:line="240" w:lineRule="auto"/>
    </w:pPr>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63980">
      <w:bodyDiv w:val="1"/>
      <w:marLeft w:val="0"/>
      <w:marRight w:val="0"/>
      <w:marTop w:val="0"/>
      <w:marBottom w:val="0"/>
      <w:divBdr>
        <w:top w:val="none" w:sz="0" w:space="0" w:color="auto"/>
        <w:left w:val="none" w:sz="0" w:space="0" w:color="auto"/>
        <w:bottom w:val="none" w:sz="0" w:space="0" w:color="auto"/>
        <w:right w:val="none" w:sz="0" w:space="0" w:color="auto"/>
      </w:divBdr>
      <w:divsChild>
        <w:div w:id="595018715">
          <w:marLeft w:val="0"/>
          <w:marRight w:val="0"/>
          <w:marTop w:val="120"/>
          <w:marBottom w:val="120"/>
          <w:divBdr>
            <w:top w:val="none" w:sz="0" w:space="0" w:color="auto"/>
            <w:left w:val="none" w:sz="0" w:space="0" w:color="auto"/>
            <w:bottom w:val="none" w:sz="0" w:space="0" w:color="auto"/>
            <w:right w:val="none" w:sz="0" w:space="0" w:color="auto"/>
          </w:divBdr>
        </w:div>
      </w:divsChild>
    </w:div>
    <w:div w:id="234247333">
      <w:bodyDiv w:val="1"/>
      <w:marLeft w:val="0"/>
      <w:marRight w:val="0"/>
      <w:marTop w:val="0"/>
      <w:marBottom w:val="0"/>
      <w:divBdr>
        <w:top w:val="none" w:sz="0" w:space="0" w:color="auto"/>
        <w:left w:val="none" w:sz="0" w:space="0" w:color="auto"/>
        <w:bottom w:val="none" w:sz="0" w:space="0" w:color="auto"/>
        <w:right w:val="none" w:sz="0" w:space="0" w:color="auto"/>
      </w:divBdr>
      <w:divsChild>
        <w:div w:id="2104834695">
          <w:marLeft w:val="0"/>
          <w:marRight w:val="0"/>
          <w:marTop w:val="0"/>
          <w:marBottom w:val="0"/>
          <w:divBdr>
            <w:top w:val="none" w:sz="0" w:space="0" w:color="auto"/>
            <w:left w:val="none" w:sz="0" w:space="0" w:color="auto"/>
            <w:bottom w:val="none" w:sz="0" w:space="0" w:color="auto"/>
            <w:right w:val="none" w:sz="0" w:space="0" w:color="auto"/>
          </w:divBdr>
          <w:divsChild>
            <w:div w:id="1829512245">
              <w:marLeft w:val="0"/>
              <w:marRight w:val="0"/>
              <w:marTop w:val="0"/>
              <w:marBottom w:val="0"/>
              <w:divBdr>
                <w:top w:val="none" w:sz="0" w:space="0" w:color="auto"/>
                <w:left w:val="none" w:sz="0" w:space="0" w:color="auto"/>
                <w:bottom w:val="none" w:sz="0" w:space="0" w:color="auto"/>
                <w:right w:val="none" w:sz="0" w:space="0" w:color="auto"/>
              </w:divBdr>
            </w:div>
            <w:div w:id="233205479">
              <w:marLeft w:val="0"/>
              <w:marRight w:val="0"/>
              <w:marTop w:val="0"/>
              <w:marBottom w:val="0"/>
              <w:divBdr>
                <w:top w:val="none" w:sz="0" w:space="0" w:color="auto"/>
                <w:left w:val="none" w:sz="0" w:space="0" w:color="auto"/>
                <w:bottom w:val="none" w:sz="0" w:space="0" w:color="auto"/>
                <w:right w:val="none" w:sz="0" w:space="0" w:color="auto"/>
              </w:divBdr>
            </w:div>
            <w:div w:id="733091905">
              <w:marLeft w:val="0"/>
              <w:marRight w:val="0"/>
              <w:marTop w:val="0"/>
              <w:marBottom w:val="0"/>
              <w:divBdr>
                <w:top w:val="none" w:sz="0" w:space="0" w:color="auto"/>
                <w:left w:val="none" w:sz="0" w:space="0" w:color="auto"/>
                <w:bottom w:val="none" w:sz="0" w:space="0" w:color="auto"/>
                <w:right w:val="none" w:sz="0" w:space="0" w:color="auto"/>
              </w:divBdr>
            </w:div>
            <w:div w:id="2117095600">
              <w:marLeft w:val="0"/>
              <w:marRight w:val="0"/>
              <w:marTop w:val="0"/>
              <w:marBottom w:val="0"/>
              <w:divBdr>
                <w:top w:val="none" w:sz="0" w:space="0" w:color="auto"/>
                <w:left w:val="none" w:sz="0" w:space="0" w:color="auto"/>
                <w:bottom w:val="none" w:sz="0" w:space="0" w:color="auto"/>
                <w:right w:val="none" w:sz="0" w:space="0" w:color="auto"/>
              </w:divBdr>
            </w:div>
          </w:divsChild>
        </w:div>
        <w:div w:id="275217550">
          <w:marLeft w:val="0"/>
          <w:marRight w:val="-4500"/>
          <w:marTop w:val="0"/>
          <w:marBottom w:val="0"/>
          <w:divBdr>
            <w:top w:val="none" w:sz="0" w:space="0" w:color="auto"/>
            <w:left w:val="none" w:sz="0" w:space="0" w:color="auto"/>
            <w:bottom w:val="none" w:sz="0" w:space="0" w:color="auto"/>
            <w:right w:val="none" w:sz="0" w:space="0" w:color="auto"/>
          </w:divBdr>
          <w:divsChild>
            <w:div w:id="1534994889">
              <w:marLeft w:val="0"/>
              <w:marRight w:val="4500"/>
              <w:marTop w:val="0"/>
              <w:marBottom w:val="0"/>
              <w:divBdr>
                <w:top w:val="none" w:sz="0" w:space="0" w:color="auto"/>
                <w:left w:val="none" w:sz="0" w:space="0" w:color="auto"/>
                <w:bottom w:val="none" w:sz="0" w:space="0" w:color="auto"/>
                <w:right w:val="none" w:sz="0" w:space="0" w:color="auto"/>
              </w:divBdr>
              <w:divsChild>
                <w:div w:id="52195552">
                  <w:marLeft w:val="0"/>
                  <w:marRight w:val="0"/>
                  <w:marTop w:val="0"/>
                  <w:marBottom w:val="0"/>
                  <w:divBdr>
                    <w:top w:val="none" w:sz="0" w:space="0" w:color="auto"/>
                    <w:left w:val="none" w:sz="0" w:space="0" w:color="auto"/>
                    <w:bottom w:val="none" w:sz="0" w:space="0" w:color="auto"/>
                    <w:right w:val="none" w:sz="0" w:space="0" w:color="auto"/>
                  </w:divBdr>
                  <w:divsChild>
                    <w:div w:id="732120876">
                      <w:marLeft w:val="0"/>
                      <w:marRight w:val="0"/>
                      <w:marTop w:val="0"/>
                      <w:marBottom w:val="0"/>
                      <w:divBdr>
                        <w:top w:val="none" w:sz="0" w:space="0" w:color="auto"/>
                        <w:left w:val="none" w:sz="0" w:space="0" w:color="auto"/>
                        <w:bottom w:val="none" w:sz="0" w:space="0" w:color="auto"/>
                        <w:right w:val="none" w:sz="0" w:space="0" w:color="auto"/>
                      </w:divBdr>
                      <w:divsChild>
                        <w:div w:id="1340739423">
                          <w:marLeft w:val="0"/>
                          <w:marRight w:val="0"/>
                          <w:marTop w:val="0"/>
                          <w:marBottom w:val="0"/>
                          <w:divBdr>
                            <w:top w:val="none" w:sz="0" w:space="0" w:color="auto"/>
                            <w:left w:val="none" w:sz="0" w:space="0" w:color="auto"/>
                            <w:bottom w:val="none" w:sz="0" w:space="0" w:color="auto"/>
                            <w:right w:val="none" w:sz="0" w:space="0" w:color="auto"/>
                          </w:divBdr>
                          <w:divsChild>
                            <w:div w:id="325982158">
                              <w:marLeft w:val="0"/>
                              <w:marRight w:val="0"/>
                              <w:marTop w:val="0"/>
                              <w:marBottom w:val="0"/>
                              <w:divBdr>
                                <w:top w:val="none" w:sz="0" w:space="0" w:color="auto"/>
                                <w:left w:val="none" w:sz="0" w:space="0" w:color="auto"/>
                                <w:bottom w:val="none" w:sz="0" w:space="0" w:color="auto"/>
                                <w:right w:val="none" w:sz="0" w:space="0" w:color="auto"/>
                              </w:divBdr>
                              <w:divsChild>
                                <w:div w:id="1121459487">
                                  <w:marLeft w:val="0"/>
                                  <w:marRight w:val="0"/>
                                  <w:marTop w:val="0"/>
                                  <w:marBottom w:val="0"/>
                                  <w:divBdr>
                                    <w:top w:val="none" w:sz="0" w:space="0" w:color="auto"/>
                                    <w:left w:val="none" w:sz="0" w:space="0" w:color="auto"/>
                                    <w:bottom w:val="none" w:sz="0" w:space="0" w:color="auto"/>
                                    <w:right w:val="none" w:sz="0" w:space="0" w:color="auto"/>
                                  </w:divBdr>
                                </w:div>
                                <w:div w:id="1187331750">
                                  <w:marLeft w:val="0"/>
                                  <w:marRight w:val="150"/>
                                  <w:marTop w:val="0"/>
                                  <w:marBottom w:val="0"/>
                                  <w:divBdr>
                                    <w:top w:val="none" w:sz="0" w:space="0" w:color="auto"/>
                                    <w:left w:val="none" w:sz="0" w:space="0" w:color="auto"/>
                                    <w:bottom w:val="none" w:sz="0" w:space="0" w:color="auto"/>
                                    <w:right w:val="none" w:sz="0" w:space="0" w:color="auto"/>
                                  </w:divBdr>
                                </w:div>
                                <w:div w:id="112217067">
                                  <w:marLeft w:val="0"/>
                                  <w:marRight w:val="0"/>
                                  <w:marTop w:val="0"/>
                                  <w:marBottom w:val="225"/>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 w:id="282732623">
      <w:bodyDiv w:val="1"/>
      <w:marLeft w:val="0"/>
      <w:marRight w:val="0"/>
      <w:marTop w:val="0"/>
      <w:marBottom w:val="0"/>
      <w:divBdr>
        <w:top w:val="none" w:sz="0" w:space="0" w:color="auto"/>
        <w:left w:val="none" w:sz="0" w:space="0" w:color="auto"/>
        <w:bottom w:val="none" w:sz="0" w:space="0" w:color="auto"/>
        <w:right w:val="none" w:sz="0" w:space="0" w:color="auto"/>
      </w:divBdr>
      <w:divsChild>
        <w:div w:id="2021080469">
          <w:marLeft w:val="0"/>
          <w:marRight w:val="0"/>
          <w:marTop w:val="0"/>
          <w:marBottom w:val="0"/>
          <w:divBdr>
            <w:top w:val="none" w:sz="0" w:space="0" w:color="auto"/>
            <w:left w:val="none" w:sz="0" w:space="0" w:color="auto"/>
            <w:bottom w:val="none" w:sz="0" w:space="0" w:color="auto"/>
            <w:right w:val="none" w:sz="0" w:space="0" w:color="auto"/>
          </w:divBdr>
          <w:divsChild>
            <w:div w:id="1069811987">
              <w:marLeft w:val="0"/>
              <w:marRight w:val="0"/>
              <w:marTop w:val="0"/>
              <w:marBottom w:val="0"/>
              <w:divBdr>
                <w:top w:val="none" w:sz="0" w:space="0" w:color="auto"/>
                <w:left w:val="none" w:sz="0" w:space="0" w:color="auto"/>
                <w:bottom w:val="none" w:sz="0" w:space="0" w:color="auto"/>
                <w:right w:val="none" w:sz="0" w:space="0" w:color="auto"/>
              </w:divBdr>
            </w:div>
            <w:div w:id="593175765">
              <w:marLeft w:val="0"/>
              <w:marRight w:val="0"/>
              <w:marTop w:val="0"/>
              <w:marBottom w:val="0"/>
              <w:divBdr>
                <w:top w:val="none" w:sz="0" w:space="0" w:color="auto"/>
                <w:left w:val="none" w:sz="0" w:space="0" w:color="auto"/>
                <w:bottom w:val="none" w:sz="0" w:space="0" w:color="auto"/>
                <w:right w:val="none" w:sz="0" w:space="0" w:color="auto"/>
              </w:divBdr>
            </w:div>
            <w:div w:id="117725065">
              <w:marLeft w:val="0"/>
              <w:marRight w:val="0"/>
              <w:marTop w:val="0"/>
              <w:marBottom w:val="0"/>
              <w:divBdr>
                <w:top w:val="none" w:sz="0" w:space="0" w:color="auto"/>
                <w:left w:val="none" w:sz="0" w:space="0" w:color="auto"/>
                <w:bottom w:val="none" w:sz="0" w:space="0" w:color="auto"/>
                <w:right w:val="none" w:sz="0" w:space="0" w:color="auto"/>
              </w:divBdr>
            </w:div>
            <w:div w:id="1345010909">
              <w:marLeft w:val="0"/>
              <w:marRight w:val="0"/>
              <w:marTop w:val="0"/>
              <w:marBottom w:val="0"/>
              <w:divBdr>
                <w:top w:val="none" w:sz="0" w:space="0" w:color="auto"/>
                <w:left w:val="none" w:sz="0" w:space="0" w:color="auto"/>
                <w:bottom w:val="none" w:sz="0" w:space="0" w:color="auto"/>
                <w:right w:val="none" w:sz="0" w:space="0" w:color="auto"/>
              </w:divBdr>
            </w:div>
          </w:divsChild>
        </w:div>
        <w:div w:id="795172741">
          <w:marLeft w:val="0"/>
          <w:marRight w:val="-4500"/>
          <w:marTop w:val="0"/>
          <w:marBottom w:val="0"/>
          <w:divBdr>
            <w:top w:val="none" w:sz="0" w:space="0" w:color="auto"/>
            <w:left w:val="none" w:sz="0" w:space="0" w:color="auto"/>
            <w:bottom w:val="none" w:sz="0" w:space="0" w:color="auto"/>
            <w:right w:val="none" w:sz="0" w:space="0" w:color="auto"/>
          </w:divBdr>
          <w:divsChild>
            <w:div w:id="1425346652">
              <w:marLeft w:val="0"/>
              <w:marRight w:val="4500"/>
              <w:marTop w:val="0"/>
              <w:marBottom w:val="0"/>
              <w:divBdr>
                <w:top w:val="none" w:sz="0" w:space="0" w:color="auto"/>
                <w:left w:val="none" w:sz="0" w:space="0" w:color="auto"/>
                <w:bottom w:val="none" w:sz="0" w:space="0" w:color="auto"/>
                <w:right w:val="none" w:sz="0" w:space="0" w:color="auto"/>
              </w:divBdr>
              <w:divsChild>
                <w:div w:id="2005695138">
                  <w:marLeft w:val="0"/>
                  <w:marRight w:val="0"/>
                  <w:marTop w:val="0"/>
                  <w:marBottom w:val="0"/>
                  <w:divBdr>
                    <w:top w:val="none" w:sz="0" w:space="0" w:color="auto"/>
                    <w:left w:val="none" w:sz="0" w:space="0" w:color="auto"/>
                    <w:bottom w:val="none" w:sz="0" w:space="0" w:color="auto"/>
                    <w:right w:val="none" w:sz="0" w:space="0" w:color="auto"/>
                  </w:divBdr>
                  <w:divsChild>
                    <w:div w:id="600914628">
                      <w:marLeft w:val="0"/>
                      <w:marRight w:val="0"/>
                      <w:marTop w:val="0"/>
                      <w:marBottom w:val="0"/>
                      <w:divBdr>
                        <w:top w:val="none" w:sz="0" w:space="0" w:color="auto"/>
                        <w:left w:val="none" w:sz="0" w:space="0" w:color="auto"/>
                        <w:bottom w:val="none" w:sz="0" w:space="0" w:color="auto"/>
                        <w:right w:val="none" w:sz="0" w:space="0" w:color="auto"/>
                      </w:divBdr>
                      <w:divsChild>
                        <w:div w:id="1950773597">
                          <w:marLeft w:val="0"/>
                          <w:marRight w:val="0"/>
                          <w:marTop w:val="0"/>
                          <w:marBottom w:val="0"/>
                          <w:divBdr>
                            <w:top w:val="none" w:sz="0" w:space="0" w:color="auto"/>
                            <w:left w:val="none" w:sz="0" w:space="0" w:color="auto"/>
                            <w:bottom w:val="none" w:sz="0" w:space="0" w:color="auto"/>
                            <w:right w:val="none" w:sz="0" w:space="0" w:color="auto"/>
                          </w:divBdr>
                          <w:divsChild>
                            <w:div w:id="356974718">
                              <w:marLeft w:val="0"/>
                              <w:marRight w:val="0"/>
                              <w:marTop w:val="0"/>
                              <w:marBottom w:val="0"/>
                              <w:divBdr>
                                <w:top w:val="none" w:sz="0" w:space="0" w:color="auto"/>
                                <w:left w:val="none" w:sz="0" w:space="0" w:color="auto"/>
                                <w:bottom w:val="none" w:sz="0" w:space="0" w:color="auto"/>
                                <w:right w:val="none" w:sz="0" w:space="0" w:color="auto"/>
                              </w:divBdr>
                              <w:divsChild>
                                <w:div w:id="1530220357">
                                  <w:marLeft w:val="0"/>
                                  <w:marRight w:val="0"/>
                                  <w:marTop w:val="0"/>
                                  <w:marBottom w:val="0"/>
                                  <w:divBdr>
                                    <w:top w:val="none" w:sz="0" w:space="0" w:color="auto"/>
                                    <w:left w:val="none" w:sz="0" w:space="0" w:color="auto"/>
                                    <w:bottom w:val="none" w:sz="0" w:space="0" w:color="auto"/>
                                    <w:right w:val="none" w:sz="0" w:space="0" w:color="auto"/>
                                  </w:divBdr>
                                </w:div>
                                <w:div w:id="658730042">
                                  <w:marLeft w:val="0"/>
                                  <w:marRight w:val="150"/>
                                  <w:marTop w:val="0"/>
                                  <w:marBottom w:val="0"/>
                                  <w:divBdr>
                                    <w:top w:val="none" w:sz="0" w:space="0" w:color="auto"/>
                                    <w:left w:val="none" w:sz="0" w:space="0" w:color="auto"/>
                                    <w:bottom w:val="none" w:sz="0" w:space="0" w:color="auto"/>
                                    <w:right w:val="none" w:sz="0" w:space="0" w:color="auto"/>
                                  </w:divBdr>
                                </w:div>
                                <w:div w:id="79909906">
                                  <w:marLeft w:val="0"/>
                                  <w:marRight w:val="0"/>
                                  <w:marTop w:val="0"/>
                                  <w:marBottom w:val="225"/>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 w:id="289673233">
      <w:bodyDiv w:val="1"/>
      <w:marLeft w:val="0"/>
      <w:marRight w:val="0"/>
      <w:marTop w:val="0"/>
      <w:marBottom w:val="0"/>
      <w:divBdr>
        <w:top w:val="none" w:sz="0" w:space="0" w:color="auto"/>
        <w:left w:val="none" w:sz="0" w:space="0" w:color="auto"/>
        <w:bottom w:val="none" w:sz="0" w:space="0" w:color="auto"/>
        <w:right w:val="none" w:sz="0" w:space="0" w:color="auto"/>
      </w:divBdr>
      <w:divsChild>
        <w:div w:id="122364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445161">
      <w:bodyDiv w:val="1"/>
      <w:marLeft w:val="0"/>
      <w:marRight w:val="0"/>
      <w:marTop w:val="0"/>
      <w:marBottom w:val="0"/>
      <w:divBdr>
        <w:top w:val="none" w:sz="0" w:space="0" w:color="auto"/>
        <w:left w:val="none" w:sz="0" w:space="0" w:color="auto"/>
        <w:bottom w:val="none" w:sz="0" w:space="0" w:color="auto"/>
        <w:right w:val="none" w:sz="0" w:space="0" w:color="auto"/>
      </w:divBdr>
    </w:div>
    <w:div w:id="1145272362">
      <w:bodyDiv w:val="1"/>
      <w:marLeft w:val="0"/>
      <w:marRight w:val="0"/>
      <w:marTop w:val="0"/>
      <w:marBottom w:val="0"/>
      <w:divBdr>
        <w:top w:val="none" w:sz="0" w:space="0" w:color="auto"/>
        <w:left w:val="none" w:sz="0" w:space="0" w:color="auto"/>
        <w:bottom w:val="none" w:sz="0" w:space="0" w:color="auto"/>
        <w:right w:val="none" w:sz="0" w:space="0" w:color="auto"/>
      </w:divBdr>
    </w:div>
    <w:div w:id="1182820411">
      <w:bodyDiv w:val="1"/>
      <w:marLeft w:val="0"/>
      <w:marRight w:val="0"/>
      <w:marTop w:val="0"/>
      <w:marBottom w:val="0"/>
      <w:divBdr>
        <w:top w:val="none" w:sz="0" w:space="0" w:color="auto"/>
        <w:left w:val="none" w:sz="0" w:space="0" w:color="auto"/>
        <w:bottom w:val="none" w:sz="0" w:space="0" w:color="auto"/>
        <w:right w:val="none" w:sz="0" w:space="0" w:color="auto"/>
      </w:divBdr>
      <w:divsChild>
        <w:div w:id="2038119779">
          <w:marLeft w:val="0"/>
          <w:marRight w:val="0"/>
          <w:marTop w:val="120"/>
          <w:marBottom w:val="120"/>
          <w:divBdr>
            <w:top w:val="none" w:sz="0" w:space="0" w:color="auto"/>
            <w:left w:val="none" w:sz="0" w:space="0" w:color="auto"/>
            <w:bottom w:val="none" w:sz="0" w:space="0" w:color="auto"/>
            <w:right w:val="none" w:sz="0" w:space="0" w:color="auto"/>
          </w:divBdr>
        </w:div>
      </w:divsChild>
    </w:div>
    <w:div w:id="1768303339">
      <w:bodyDiv w:val="1"/>
      <w:marLeft w:val="0"/>
      <w:marRight w:val="0"/>
      <w:marTop w:val="0"/>
      <w:marBottom w:val="0"/>
      <w:divBdr>
        <w:top w:val="none" w:sz="0" w:space="0" w:color="auto"/>
        <w:left w:val="none" w:sz="0" w:space="0" w:color="auto"/>
        <w:bottom w:val="none" w:sz="0" w:space="0" w:color="auto"/>
        <w:right w:val="none" w:sz="0" w:space="0" w:color="auto"/>
      </w:divBdr>
    </w:div>
    <w:div w:id="1939099597">
      <w:bodyDiv w:val="1"/>
      <w:marLeft w:val="0"/>
      <w:marRight w:val="0"/>
      <w:marTop w:val="0"/>
      <w:marBottom w:val="0"/>
      <w:divBdr>
        <w:top w:val="none" w:sz="0" w:space="0" w:color="auto"/>
        <w:left w:val="none" w:sz="0" w:space="0" w:color="auto"/>
        <w:bottom w:val="none" w:sz="0" w:space="0" w:color="auto"/>
        <w:right w:val="none" w:sz="0" w:space="0" w:color="auto"/>
      </w:divBdr>
    </w:div>
    <w:div w:id="1997493750">
      <w:bodyDiv w:val="1"/>
      <w:marLeft w:val="0"/>
      <w:marRight w:val="0"/>
      <w:marTop w:val="0"/>
      <w:marBottom w:val="0"/>
      <w:divBdr>
        <w:top w:val="none" w:sz="0" w:space="0" w:color="auto"/>
        <w:left w:val="none" w:sz="0" w:space="0" w:color="auto"/>
        <w:bottom w:val="none" w:sz="0" w:space="0" w:color="auto"/>
        <w:right w:val="none" w:sz="0" w:space="0" w:color="auto"/>
      </w:divBdr>
    </w:div>
    <w:div w:id="2067751319">
      <w:bodyDiv w:val="1"/>
      <w:marLeft w:val="0"/>
      <w:marRight w:val="0"/>
      <w:marTop w:val="0"/>
      <w:marBottom w:val="0"/>
      <w:divBdr>
        <w:top w:val="none" w:sz="0" w:space="0" w:color="auto"/>
        <w:left w:val="none" w:sz="0" w:space="0" w:color="auto"/>
        <w:bottom w:val="none" w:sz="0" w:space="0" w:color="auto"/>
        <w:right w:val="none" w:sz="0" w:space="0" w:color="auto"/>
      </w:divBdr>
      <w:divsChild>
        <w:div w:id="2065565549">
          <w:marLeft w:val="360"/>
          <w:marRight w:val="0"/>
          <w:marTop w:val="0"/>
          <w:marBottom w:val="0"/>
          <w:divBdr>
            <w:top w:val="none" w:sz="0" w:space="0" w:color="auto"/>
            <w:left w:val="none" w:sz="0" w:space="0" w:color="auto"/>
            <w:bottom w:val="none" w:sz="0" w:space="0" w:color="auto"/>
            <w:right w:val="none" w:sz="0" w:space="0" w:color="auto"/>
          </w:divBdr>
        </w:div>
        <w:div w:id="1669167320">
          <w:marLeft w:val="360"/>
          <w:marRight w:val="0"/>
          <w:marTop w:val="0"/>
          <w:marBottom w:val="0"/>
          <w:divBdr>
            <w:top w:val="none" w:sz="0" w:space="0" w:color="auto"/>
            <w:left w:val="none" w:sz="0" w:space="0" w:color="auto"/>
            <w:bottom w:val="none" w:sz="0" w:space="0" w:color="auto"/>
            <w:right w:val="none" w:sz="0" w:space="0" w:color="auto"/>
          </w:divBdr>
        </w:div>
        <w:div w:id="57837160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2125</Words>
  <Characters>11691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2016-09-15T17:02:00Z</dcterms:created>
  <dcterms:modified xsi:type="dcterms:W3CDTF">2016-10-19T02:34:00Z</dcterms:modified>
</cp:coreProperties>
</file>